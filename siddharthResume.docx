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D1E41" w14:textId="31C4EC63" w:rsidR="002F21EE" w:rsidRDefault="00000000" w:rsidP="00792B45">
      <w:pPr>
        <w:spacing w:before="56"/>
        <w:ind w:left="105"/>
        <w:rPr>
          <w:rFonts w:asciiTheme="minorHAnsi" w:hAnsiTheme="minorHAnsi" w:cstheme="minorHAnsi"/>
          <w:w w:val="99"/>
          <w:sz w:val="38"/>
          <w:szCs w:val="38"/>
        </w:rPr>
      </w:pPr>
      <w:r>
        <w:rPr>
          <w:rFonts w:asciiTheme="minorHAnsi" w:hAnsiTheme="minorHAnsi" w:cstheme="minorHAnsi"/>
        </w:rPr>
        <w:pict w14:anchorId="12BC38E1">
          <v:group id="_x0000_s1053" style="position:absolute;left:0;text-align:left;margin-left:48.4pt;margin-top:5.95pt;width:517.7pt;height:770.6pt;z-index:-251662336;mso-position-horizontal-relative:page;mso-position-vertical-relative:page" coordorigin="966,339" coordsize="10327,15296">
            <v:shape id="_x0000_s1058" style="position:absolute;left:1010;top:367;width:10255;height:0" coordorigin="1010,367" coordsize="10255,0" path="m1010,367r10256,e" filled="f" strokeweight="1.54pt">
              <v:path arrowok="t"/>
            </v:shape>
            <v:shape id="_x0000_s1057" style="position:absolute;left:982;top:2382;width:10284;height:0" coordorigin="982,2382" coordsize="10284,0" path="m982,2382r10284,e" filled="f" strokeweight=".7pt">
              <v:path arrowok="t"/>
            </v:shape>
            <v:shape id="_x0000_s1056" style="position:absolute;left:996;top:354;width:0;height:15265" coordorigin="996,354" coordsize="0,15265" path="m996,15619l996,354e" filled="f" strokeweight="1.54pt">
              <v:path arrowok="t"/>
            </v:shape>
            <v:shape id="_x0000_s1055" style="position:absolute;left:982;top:15605;width:10284;height:0" coordorigin="982,15605" coordsize="10284,0" path="m982,15605r10284,e" filled="f" strokeweight="1.54pt">
              <v:path arrowok="t"/>
            </v:shape>
            <v:shape id="_x0000_s1054" style="position:absolute;left:11279;top:355;width:0;height:15264" coordorigin="11279,355" coordsize="0,15264" path="m11279,15619r,-15264e" filled="f" strokeweight="1.42pt">
              <v:path arrowok="t"/>
            </v:shape>
            <w10:wrap anchorx="page" anchory="page"/>
          </v:group>
        </w:pict>
      </w:r>
      <w:r w:rsidR="001845CF" w:rsidRPr="00A314B2">
        <w:rPr>
          <w:rFonts w:asciiTheme="minorHAnsi" w:hAnsiTheme="minorHAnsi" w:cstheme="minorHAnsi"/>
          <w:w w:val="99"/>
          <w:sz w:val="38"/>
          <w:szCs w:val="38"/>
        </w:rPr>
        <w:t>Siddharth</w:t>
      </w:r>
      <w:r w:rsidR="001845CF" w:rsidRPr="00A314B2">
        <w:rPr>
          <w:rFonts w:asciiTheme="minorHAnsi" w:hAnsiTheme="minorHAnsi" w:cstheme="minorHAnsi"/>
          <w:sz w:val="38"/>
          <w:szCs w:val="38"/>
        </w:rPr>
        <w:t xml:space="preserve"> </w:t>
      </w:r>
      <w:r w:rsidR="001845CF" w:rsidRPr="00A314B2">
        <w:rPr>
          <w:rFonts w:asciiTheme="minorHAnsi" w:hAnsiTheme="minorHAnsi" w:cstheme="minorHAnsi"/>
          <w:w w:val="99"/>
          <w:sz w:val="38"/>
          <w:szCs w:val="38"/>
        </w:rPr>
        <w:t>Sonera</w:t>
      </w:r>
    </w:p>
    <w:p w14:paraId="640F15D1" w14:textId="59F03D7A" w:rsidR="00F943EB" w:rsidRPr="00F943EB" w:rsidRDefault="00F943EB" w:rsidP="00792B45">
      <w:pPr>
        <w:spacing w:before="56"/>
        <w:ind w:left="105"/>
        <w:rPr>
          <w:rFonts w:asciiTheme="minorHAnsi" w:hAnsiTheme="minorHAnsi" w:cstheme="minorHAnsi"/>
          <w:w w:val="99"/>
          <w:sz w:val="23"/>
          <w:szCs w:val="23"/>
        </w:rPr>
      </w:pPr>
      <w:r w:rsidRPr="00F943EB">
        <w:rPr>
          <w:rFonts w:asciiTheme="minorHAnsi" w:hAnsiTheme="minorHAnsi" w:cstheme="minorHAnsi"/>
          <w:w w:val="99"/>
          <w:sz w:val="23"/>
          <w:szCs w:val="23"/>
        </w:rPr>
        <w:t>Brampton, ON, Canada</w:t>
      </w:r>
    </w:p>
    <w:p w14:paraId="45CE88EB" w14:textId="77777777" w:rsidR="002F21EE" w:rsidRPr="00F943EB" w:rsidRDefault="001845CF">
      <w:pPr>
        <w:spacing w:line="260" w:lineRule="exact"/>
        <w:ind w:left="105"/>
        <w:rPr>
          <w:rFonts w:asciiTheme="minorHAnsi" w:hAnsiTheme="minorHAnsi" w:cstheme="minorHAnsi"/>
          <w:sz w:val="23"/>
          <w:szCs w:val="23"/>
        </w:rPr>
      </w:pPr>
      <w:r w:rsidRPr="00F943EB">
        <w:rPr>
          <w:rFonts w:asciiTheme="minorHAnsi" w:hAnsiTheme="minorHAnsi" w:cstheme="minorHAnsi"/>
          <w:sz w:val="23"/>
          <w:szCs w:val="23"/>
        </w:rPr>
        <w:t>Contact No:  +1 647-226-4467</w:t>
      </w:r>
    </w:p>
    <w:p w14:paraId="156ED4C9" w14:textId="320749D3" w:rsidR="00792B45" w:rsidRDefault="00F943EB" w:rsidP="00F943EB">
      <w:pPr>
        <w:spacing w:before="16" w:line="260" w:lineRule="exact"/>
        <w:rPr>
          <w:rFonts w:asciiTheme="minorHAnsi" w:hAnsiTheme="minorHAnsi" w:cstheme="minorHAnsi"/>
          <w:color w:val="0000FF"/>
          <w:position w:val="-1"/>
          <w:sz w:val="23"/>
          <w:szCs w:val="23"/>
        </w:rPr>
      </w:pPr>
      <w:r>
        <w:rPr>
          <w:rFonts w:asciiTheme="minorHAnsi" w:hAnsiTheme="minorHAnsi" w:cstheme="minorHAnsi"/>
          <w:position w:val="-1"/>
          <w:sz w:val="23"/>
          <w:szCs w:val="23"/>
        </w:rPr>
        <w:t xml:space="preserve">  </w:t>
      </w:r>
      <w:r w:rsidR="001845CF" w:rsidRPr="00F943EB">
        <w:rPr>
          <w:rFonts w:asciiTheme="minorHAnsi" w:hAnsiTheme="minorHAnsi" w:cstheme="minorHAnsi"/>
          <w:position w:val="-1"/>
          <w:sz w:val="23"/>
          <w:szCs w:val="23"/>
        </w:rPr>
        <w:t xml:space="preserve">e-mail: </w:t>
      </w:r>
      <w:r w:rsidR="001845CF" w:rsidRPr="00F943EB">
        <w:rPr>
          <w:rFonts w:asciiTheme="minorHAnsi" w:hAnsiTheme="minorHAnsi" w:cstheme="minorHAnsi"/>
          <w:color w:val="0000FF"/>
          <w:position w:val="-1"/>
          <w:sz w:val="23"/>
          <w:szCs w:val="23"/>
          <w:u w:val="single" w:color="0000FF"/>
        </w:rPr>
        <w:t>siddr</w:t>
      </w:r>
      <w:hyperlink r:id="rId8">
        <w:r w:rsidR="001845CF" w:rsidRPr="00F943EB">
          <w:rPr>
            <w:rFonts w:asciiTheme="minorHAnsi" w:hAnsiTheme="minorHAnsi" w:cstheme="minorHAnsi"/>
            <w:color w:val="0000FF"/>
            <w:position w:val="-1"/>
            <w:sz w:val="23"/>
            <w:szCs w:val="23"/>
            <w:u w:val="single" w:color="0000FF"/>
          </w:rPr>
          <w:t>.sr@gmail.com</w:t>
        </w:r>
      </w:hyperlink>
      <w:r w:rsidR="001845CF" w:rsidRPr="00F943EB">
        <w:rPr>
          <w:rFonts w:asciiTheme="minorHAnsi" w:hAnsiTheme="minorHAnsi" w:cstheme="minorHAnsi"/>
          <w:color w:val="0000FF"/>
          <w:position w:val="-1"/>
          <w:sz w:val="23"/>
          <w:szCs w:val="23"/>
        </w:rPr>
        <w:t xml:space="preserve"> </w:t>
      </w:r>
    </w:p>
    <w:p w14:paraId="5CA7EF54" w14:textId="77777777" w:rsidR="00F943EB" w:rsidRPr="00F943EB" w:rsidRDefault="00F943EB" w:rsidP="00F943EB">
      <w:pPr>
        <w:spacing w:before="16" w:line="260" w:lineRule="exact"/>
        <w:rPr>
          <w:rFonts w:asciiTheme="minorHAnsi" w:hAnsiTheme="minorHAnsi" w:cstheme="minorHAnsi"/>
          <w:color w:val="0000FF"/>
          <w:position w:val="-1"/>
          <w:sz w:val="23"/>
          <w:szCs w:val="23"/>
        </w:rPr>
      </w:pPr>
    </w:p>
    <w:p w14:paraId="37D94220" w14:textId="77777777" w:rsidR="00792B45" w:rsidRDefault="00792B45" w:rsidP="00792B45">
      <w:pPr>
        <w:spacing w:before="16" w:line="260" w:lineRule="exact"/>
        <w:ind w:left="131"/>
        <w:rPr>
          <w:rFonts w:asciiTheme="minorHAnsi" w:hAnsiTheme="minorHAnsi" w:cstheme="minorHAnsi"/>
          <w:position w:val="-1"/>
          <w:sz w:val="23"/>
          <w:szCs w:val="23"/>
        </w:rPr>
      </w:pPr>
    </w:p>
    <w:p w14:paraId="70AEBA1C" w14:textId="6E71F183" w:rsidR="00253782" w:rsidRDefault="00BF755B" w:rsidP="00BF755B">
      <w:pPr>
        <w:spacing w:before="30" w:line="260" w:lineRule="exact"/>
        <w:ind w:left="105"/>
        <w:rPr>
          <w:rFonts w:asciiTheme="minorHAnsi" w:hAnsiTheme="minorHAnsi" w:cstheme="minorHAnsi"/>
          <w:position w:val="-1"/>
          <w:sz w:val="23"/>
          <w:szCs w:val="23"/>
        </w:rPr>
      </w:pPr>
      <w:r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73A57FB" wp14:editId="3E647B3F">
                <wp:simplePos x="0" y="0"/>
                <wp:positionH relativeFrom="margin">
                  <wp:align>right</wp:align>
                </wp:positionH>
                <wp:positionV relativeFrom="paragraph">
                  <wp:posOffset>26035</wp:posOffset>
                </wp:positionV>
                <wp:extent cx="6142990" cy="207645"/>
                <wp:effectExtent l="0" t="0" r="10160" b="1905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2990" cy="207645"/>
                          <a:chOff x="1333" y="-24"/>
                          <a:chExt cx="9674" cy="327"/>
                        </a:xfrm>
                      </wpg:grpSpPr>
                      <wps:wsp>
                        <wps:cNvPr id="18" name="Freeform 46"/>
                        <wps:cNvSpPr>
                          <a:spLocks/>
                        </wps:cNvSpPr>
                        <wps:spPr bwMode="auto">
                          <a:xfrm>
                            <a:off x="1358" y="-17"/>
                            <a:ext cx="9624" cy="312"/>
                          </a:xfrm>
                          <a:custGeom>
                            <a:avLst/>
                            <a:gdLst>
                              <a:gd name="T0" fmla="+- 0 1358 1358"/>
                              <a:gd name="T1" fmla="*/ T0 w 9624"/>
                              <a:gd name="T2" fmla="+- 0 -17 -17"/>
                              <a:gd name="T3" fmla="*/ -17 h 312"/>
                              <a:gd name="T4" fmla="+- 0 10982 1358"/>
                              <a:gd name="T5" fmla="*/ T4 w 9624"/>
                              <a:gd name="T6" fmla="+- 0 -17 -17"/>
                              <a:gd name="T7" fmla="*/ -17 h 312"/>
                              <a:gd name="T8" fmla="+- 0 10982 1358"/>
                              <a:gd name="T9" fmla="*/ T8 w 9624"/>
                              <a:gd name="T10" fmla="+- 0 295 -17"/>
                              <a:gd name="T11" fmla="*/ 295 h 312"/>
                              <a:gd name="T12" fmla="+- 0 1358 1358"/>
                              <a:gd name="T13" fmla="*/ T12 w 9624"/>
                              <a:gd name="T14" fmla="+- 0 295 -17"/>
                              <a:gd name="T15" fmla="*/ 295 h 312"/>
                              <a:gd name="T16" fmla="+- 0 1358 1358"/>
                              <a:gd name="T17" fmla="*/ T16 w 9624"/>
                              <a:gd name="T18" fmla="+- 0 -17 -17"/>
                              <a:gd name="T19" fmla="*/ -17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24" h="312">
                                <a:moveTo>
                                  <a:pt x="0" y="0"/>
                                </a:moveTo>
                                <a:lnTo>
                                  <a:pt x="9624" y="0"/>
                                </a:lnTo>
                                <a:lnTo>
                                  <a:pt x="9624" y="312"/>
                                </a:lnTo>
                                <a:lnTo>
                                  <a:pt x="0" y="3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47"/>
                        <wps:cNvSpPr>
                          <a:spLocks/>
                        </wps:cNvSpPr>
                        <wps:spPr bwMode="auto">
                          <a:xfrm>
                            <a:off x="1385" y="31"/>
                            <a:ext cx="9482" cy="264"/>
                          </a:xfrm>
                          <a:custGeom>
                            <a:avLst/>
                            <a:gdLst>
                              <a:gd name="T0" fmla="+- 0 1385 1385"/>
                              <a:gd name="T1" fmla="*/ T0 w 9482"/>
                              <a:gd name="T2" fmla="+- 0 31 31"/>
                              <a:gd name="T3" fmla="*/ 31 h 264"/>
                              <a:gd name="T4" fmla="+- 0 10867 1385"/>
                              <a:gd name="T5" fmla="*/ T4 w 9482"/>
                              <a:gd name="T6" fmla="+- 0 31 31"/>
                              <a:gd name="T7" fmla="*/ 31 h 264"/>
                              <a:gd name="T8" fmla="+- 0 10867 1385"/>
                              <a:gd name="T9" fmla="*/ T8 w 9482"/>
                              <a:gd name="T10" fmla="+- 0 295 31"/>
                              <a:gd name="T11" fmla="*/ 295 h 264"/>
                              <a:gd name="T12" fmla="+- 0 1385 1385"/>
                              <a:gd name="T13" fmla="*/ T12 w 9482"/>
                              <a:gd name="T14" fmla="+- 0 295 31"/>
                              <a:gd name="T15" fmla="*/ 295 h 264"/>
                              <a:gd name="T16" fmla="+- 0 1385 1385"/>
                              <a:gd name="T17" fmla="*/ T16 w 9482"/>
                              <a:gd name="T18" fmla="+- 0 31 31"/>
                              <a:gd name="T19" fmla="*/ 31 h 2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82" h="264">
                                <a:moveTo>
                                  <a:pt x="0" y="0"/>
                                </a:moveTo>
                                <a:lnTo>
                                  <a:pt x="9482" y="0"/>
                                </a:lnTo>
                                <a:lnTo>
                                  <a:pt x="9482" y="264"/>
                                </a:lnTo>
                                <a:lnTo>
                                  <a:pt x="0" y="2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48"/>
                        <wps:cNvSpPr>
                          <a:spLocks/>
                        </wps:cNvSpPr>
                        <wps:spPr bwMode="auto">
                          <a:xfrm>
                            <a:off x="1358" y="7"/>
                            <a:ext cx="9624" cy="0"/>
                          </a:xfrm>
                          <a:custGeom>
                            <a:avLst/>
                            <a:gdLst>
                              <a:gd name="T0" fmla="+- 0 1358 1358"/>
                              <a:gd name="T1" fmla="*/ T0 w 9624"/>
                              <a:gd name="T2" fmla="+- 0 10982 1358"/>
                              <a:gd name="T3" fmla="*/ T2 w 96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24">
                                <a:moveTo>
                                  <a:pt x="0" y="0"/>
                                </a:moveTo>
                                <a:lnTo>
                                  <a:pt x="9624" y="0"/>
                                </a:lnTo>
                              </a:path>
                            </a:pathLst>
                          </a:custGeom>
                          <a:noFill/>
                          <a:ln w="31749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FBC616" id="Group 17" o:spid="_x0000_s1026" style="position:absolute;margin-left:432.5pt;margin-top:2.05pt;width:483.7pt;height:16.35pt;z-index:-251650048;mso-position-horizontal:right;mso-position-horizontal-relative:margin" coordorigin="1333,-24" coordsize="9674,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">
                <v:shape id="Freeform 46" o:spid="_x0000_s1027" style="position:absolute;left:1358;top:-17;width:9624;height:312;visibility:visible;mso-wrap-style:square;v-text-anchor:top" coordsize="9624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" path="m,l9624,r,312l,312,,xe" fillcolor="#ccc" stroked="f">
                  <v:path arrowok="t" o:connecttype="custom" o:connectlocs="0,-17;9624,-17;9624,295;0,295;0,-17" o:connectangles="0,0,0,0,0"/>
                </v:shape>
                <v:shape id="Freeform 47" o:spid="_x0000_s1028" style="position:absolute;left:1385;top:31;width:9482;height:264;visibility:visible;mso-wrap-style:square;v-text-anchor:top" coordsize="9482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" path="m,l9482,r,264l,264,,xe" fillcolor="#ccc" stroked="f">
                  <v:path arrowok="t" o:connecttype="custom" o:connectlocs="0,31;9482,31;9482,295;0,295;0,31" o:connectangles="0,0,0,0,0"/>
                </v:shape>
                <v:shape id="Freeform 48" o:spid="_x0000_s1029" style="position:absolute;left:1358;top:7;width:9624;height:0;visibility:visible;mso-wrap-style:square;v-text-anchor:top" coordsize="96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" path="m,l9624,e" filled="f" strokecolor="#ccc" strokeweight=".88192mm">
                  <v:path arrowok="t" o:connecttype="custom" o:connectlocs="0,0;9624,0" o:connectangles="0,0"/>
                </v:shape>
                <w10:wrap anchorx="margin"/>
              </v:group>
            </w:pict>
          </mc:Fallback>
        </mc:AlternateContent>
      </w:r>
      <w:r w:rsidR="00253782">
        <w:rPr>
          <w:rFonts w:asciiTheme="minorHAnsi" w:hAnsiTheme="minorHAnsi" w:cstheme="minorHAnsi"/>
          <w:position w:val="-1"/>
          <w:sz w:val="23"/>
          <w:szCs w:val="23"/>
        </w:rPr>
        <w:t xml:space="preserve">  </w:t>
      </w:r>
      <w:r>
        <w:rPr>
          <w:rFonts w:asciiTheme="minorHAnsi" w:hAnsiTheme="minorHAnsi" w:cstheme="minorHAnsi"/>
          <w:position w:val="-1"/>
          <w:sz w:val="23"/>
          <w:szCs w:val="23"/>
        </w:rPr>
        <w:t>P</w:t>
      </w:r>
      <w:r w:rsidR="006A57E4">
        <w:rPr>
          <w:rFonts w:asciiTheme="minorHAnsi" w:hAnsiTheme="minorHAnsi" w:cstheme="minorHAnsi"/>
          <w:position w:val="-1"/>
          <w:sz w:val="23"/>
          <w:szCs w:val="23"/>
        </w:rPr>
        <w:t xml:space="preserve">rofessional </w:t>
      </w:r>
      <w:r w:rsidR="00253782">
        <w:rPr>
          <w:rFonts w:asciiTheme="minorHAnsi" w:hAnsiTheme="minorHAnsi" w:cstheme="minorHAnsi"/>
          <w:position w:val="-1"/>
          <w:sz w:val="23"/>
          <w:szCs w:val="23"/>
        </w:rPr>
        <w:t>S</w:t>
      </w:r>
      <w:r w:rsidR="006A57E4">
        <w:rPr>
          <w:rFonts w:asciiTheme="minorHAnsi" w:hAnsiTheme="minorHAnsi" w:cstheme="minorHAnsi"/>
          <w:position w:val="-1"/>
          <w:sz w:val="23"/>
          <w:szCs w:val="23"/>
        </w:rPr>
        <w:t>ummary</w:t>
      </w:r>
    </w:p>
    <w:p w14:paraId="72B6FE12" w14:textId="77777777" w:rsidR="00BF755B" w:rsidRDefault="00BF755B" w:rsidP="00BF755B">
      <w:pPr>
        <w:spacing w:before="30" w:line="140" w:lineRule="exact"/>
        <w:ind w:left="108"/>
        <w:rPr>
          <w:rFonts w:asciiTheme="minorHAnsi" w:hAnsiTheme="minorHAnsi" w:cstheme="minorHAnsi"/>
          <w:position w:val="-1"/>
          <w:sz w:val="23"/>
          <w:szCs w:val="23"/>
        </w:rPr>
      </w:pPr>
    </w:p>
    <w:p w14:paraId="7A26A9B2" w14:textId="15AB3F43" w:rsidR="00253782" w:rsidRPr="00BF755B" w:rsidRDefault="00FE7EB2" w:rsidP="00F943E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CA"/>
        </w:rPr>
      </w:pPr>
      <w:r w:rsidRPr="00BF755B">
        <w:rPr>
          <w:rFonts w:eastAsia="Times New Roman" w:cstheme="minorHAnsi"/>
          <w:color w:val="000000"/>
          <w:sz w:val="18"/>
          <w:szCs w:val="18"/>
          <w:lang w:eastAsia="en-CA"/>
        </w:rPr>
        <w:t xml:space="preserve">3+ </w:t>
      </w:r>
      <w:r w:rsidR="00253782" w:rsidRPr="00BF755B">
        <w:rPr>
          <w:rFonts w:eastAsia="Times New Roman" w:cstheme="minorHAnsi"/>
          <w:color w:val="000000"/>
          <w:sz w:val="18"/>
          <w:szCs w:val="18"/>
          <w:lang w:eastAsia="en-CA"/>
        </w:rPr>
        <w:t>years of experience working in a corporate environment as a front-end UI or Web developer strong technical skill in complex Website Development including Web-based Application.</w:t>
      </w:r>
    </w:p>
    <w:p w14:paraId="384916AA" w14:textId="65A6B3FF" w:rsidR="00253782" w:rsidRPr="00BF755B" w:rsidRDefault="00253782" w:rsidP="00F943E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00000"/>
          <w:sz w:val="18"/>
          <w:szCs w:val="18"/>
          <w:lang w:eastAsia="en-CA"/>
        </w:rPr>
      </w:pPr>
      <w:r w:rsidRPr="00BF755B">
        <w:rPr>
          <w:rFonts w:eastAsia="Times New Roman" w:cstheme="minorHAnsi"/>
          <w:color w:val="000000"/>
          <w:sz w:val="18"/>
          <w:szCs w:val="18"/>
          <w:lang w:eastAsia="en-CA"/>
        </w:rPr>
        <w:t>Experience in system analysis design workflow architecture development testing and maintenance of web-based application</w:t>
      </w:r>
      <w:r w:rsidR="00FE7EB2" w:rsidRPr="00BF755B">
        <w:rPr>
          <w:rFonts w:eastAsia="Times New Roman" w:cstheme="minorHAnsi"/>
          <w:color w:val="000000"/>
          <w:sz w:val="18"/>
          <w:szCs w:val="18"/>
          <w:lang w:eastAsia="en-CA"/>
        </w:rPr>
        <w:t>.</w:t>
      </w:r>
    </w:p>
    <w:p w14:paraId="66F73B1E" w14:textId="4BD9C64C" w:rsidR="00253782" w:rsidRPr="00BF755B" w:rsidRDefault="00253782" w:rsidP="00F943E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00000"/>
          <w:sz w:val="18"/>
          <w:szCs w:val="18"/>
          <w:lang w:eastAsia="en-CA"/>
        </w:rPr>
      </w:pPr>
      <w:r w:rsidRPr="00BF755B">
        <w:rPr>
          <w:rFonts w:eastAsia="Times New Roman" w:cstheme="minorHAnsi"/>
          <w:color w:val="000000"/>
          <w:sz w:val="18"/>
          <w:szCs w:val="18"/>
          <w:lang w:eastAsia="en-CA"/>
        </w:rPr>
        <w:t>Experience developing highly interactive web application utilizing JavaScript, HTML5, CSS, Angular and bootstrap and integrating restful APIs.</w:t>
      </w:r>
    </w:p>
    <w:p w14:paraId="35A3D30D" w14:textId="77777777" w:rsidR="00253782" w:rsidRPr="00BF755B" w:rsidRDefault="00253782" w:rsidP="00F943E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00000"/>
          <w:sz w:val="18"/>
          <w:szCs w:val="18"/>
          <w:lang w:eastAsia="en-CA"/>
        </w:rPr>
      </w:pPr>
      <w:r w:rsidRPr="00BF755B">
        <w:rPr>
          <w:rFonts w:eastAsia="Times New Roman" w:cstheme="minorHAnsi"/>
          <w:color w:val="000000"/>
          <w:sz w:val="18"/>
          <w:szCs w:val="18"/>
          <w:lang w:eastAsia="en-CA"/>
        </w:rPr>
        <w:t>In depth knowledge of web technologies and standards to deliver the best experience across web and mobile device including responsive web UI.</w:t>
      </w:r>
    </w:p>
    <w:p w14:paraId="68E47BCD" w14:textId="577CC2DB" w:rsidR="00253782" w:rsidRPr="00BF755B" w:rsidRDefault="00253782" w:rsidP="00F943E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00000"/>
          <w:sz w:val="18"/>
          <w:szCs w:val="18"/>
          <w:lang w:eastAsia="en-CA"/>
        </w:rPr>
      </w:pPr>
      <w:r w:rsidRPr="00BF755B">
        <w:rPr>
          <w:rFonts w:eastAsia="Times New Roman" w:cstheme="minorHAnsi"/>
          <w:color w:val="000000"/>
          <w:sz w:val="18"/>
          <w:szCs w:val="18"/>
          <w:lang w:eastAsia="en-CA"/>
        </w:rPr>
        <w:t>Experience on working with custom directives controllers services filter modules of angular.</w:t>
      </w:r>
    </w:p>
    <w:p w14:paraId="206E5EC3" w14:textId="7F09E0E7" w:rsidR="00253782" w:rsidRPr="00BF755B" w:rsidRDefault="00253782" w:rsidP="00F943E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00000"/>
          <w:sz w:val="18"/>
          <w:szCs w:val="18"/>
          <w:lang w:eastAsia="en-CA"/>
        </w:rPr>
      </w:pPr>
      <w:r w:rsidRPr="00BF755B">
        <w:rPr>
          <w:rFonts w:eastAsia="Times New Roman" w:cstheme="minorHAnsi"/>
          <w:color w:val="000000"/>
          <w:sz w:val="18"/>
          <w:szCs w:val="18"/>
          <w:lang w:eastAsia="en-CA"/>
        </w:rPr>
        <w:t xml:space="preserve">Good experience in developing the single page application using </w:t>
      </w:r>
      <w:r w:rsidR="00FE7EB2" w:rsidRPr="00BF755B">
        <w:rPr>
          <w:rFonts w:eastAsia="Times New Roman" w:cstheme="minorHAnsi"/>
          <w:color w:val="000000"/>
          <w:sz w:val="18"/>
          <w:szCs w:val="18"/>
          <w:lang w:eastAsia="en-CA"/>
        </w:rPr>
        <w:t>A</w:t>
      </w:r>
      <w:r w:rsidRPr="00BF755B">
        <w:rPr>
          <w:rFonts w:eastAsia="Times New Roman" w:cstheme="minorHAnsi"/>
          <w:color w:val="000000"/>
          <w:sz w:val="18"/>
          <w:szCs w:val="18"/>
          <w:lang w:eastAsia="en-CA"/>
        </w:rPr>
        <w:t>ngular.</w:t>
      </w:r>
    </w:p>
    <w:p w14:paraId="453618E9" w14:textId="77777777" w:rsidR="00253782" w:rsidRPr="00BF755B" w:rsidRDefault="00253782" w:rsidP="00F943E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00000"/>
          <w:sz w:val="18"/>
          <w:szCs w:val="18"/>
          <w:lang w:eastAsia="en-CA"/>
        </w:rPr>
      </w:pPr>
      <w:r w:rsidRPr="00BF755B">
        <w:rPr>
          <w:rFonts w:eastAsia="Times New Roman" w:cstheme="minorHAnsi"/>
          <w:color w:val="000000"/>
          <w:sz w:val="18"/>
          <w:szCs w:val="18"/>
          <w:lang w:eastAsia="en-CA"/>
        </w:rPr>
        <w:t>Working experience on CSS background, CSS positioning, CSS stacks, CSS border, CSS margin, CSS padding, CSS table, pseudo classes, pseudo elements and CSS behaviors in CSS.</w:t>
      </w:r>
    </w:p>
    <w:p w14:paraId="407221DA" w14:textId="77777777" w:rsidR="00253782" w:rsidRPr="00BF755B" w:rsidRDefault="00253782" w:rsidP="00F943E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00000"/>
          <w:sz w:val="18"/>
          <w:szCs w:val="18"/>
          <w:lang w:eastAsia="en-CA"/>
        </w:rPr>
      </w:pPr>
      <w:r w:rsidRPr="00BF755B">
        <w:rPr>
          <w:rFonts w:eastAsia="Times New Roman" w:cstheme="minorHAnsi"/>
          <w:color w:val="000000"/>
          <w:sz w:val="18"/>
          <w:szCs w:val="18"/>
          <w:lang w:eastAsia="en-CA"/>
        </w:rPr>
        <w:t>Worked extensively in agile development process.</w:t>
      </w:r>
    </w:p>
    <w:p w14:paraId="75897106" w14:textId="77777777" w:rsidR="00253782" w:rsidRPr="00BF755B" w:rsidRDefault="00253782" w:rsidP="00F943E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00000"/>
          <w:sz w:val="18"/>
          <w:szCs w:val="18"/>
          <w:lang w:eastAsia="en-CA"/>
        </w:rPr>
      </w:pPr>
      <w:r w:rsidRPr="00BF755B">
        <w:rPr>
          <w:rFonts w:eastAsia="Times New Roman" w:cstheme="minorHAnsi"/>
          <w:color w:val="000000"/>
          <w:sz w:val="18"/>
          <w:szCs w:val="18"/>
          <w:lang w:eastAsia="en-CA"/>
        </w:rPr>
        <w:t>Good understanding of model view controller MVC, MVVM design patterns.</w:t>
      </w:r>
    </w:p>
    <w:p w14:paraId="34C1E24D" w14:textId="56DB5573" w:rsidR="00253782" w:rsidRPr="00BF755B" w:rsidRDefault="00253782" w:rsidP="00F943E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00000"/>
          <w:sz w:val="18"/>
          <w:szCs w:val="18"/>
          <w:lang w:eastAsia="en-CA"/>
        </w:rPr>
      </w:pPr>
      <w:r w:rsidRPr="00BF755B">
        <w:rPr>
          <w:rFonts w:eastAsia="Times New Roman" w:cstheme="minorHAnsi"/>
          <w:color w:val="000000"/>
          <w:sz w:val="18"/>
          <w:szCs w:val="18"/>
          <w:lang w:eastAsia="en-CA"/>
        </w:rPr>
        <w:t>Solid foundation in JavaScript along with</w:t>
      </w:r>
      <w:r w:rsidR="00FE7EB2" w:rsidRPr="00BF755B">
        <w:rPr>
          <w:rFonts w:eastAsia="Times New Roman" w:cstheme="minorHAnsi"/>
          <w:color w:val="000000"/>
          <w:sz w:val="18"/>
          <w:szCs w:val="18"/>
          <w:lang w:eastAsia="en-CA"/>
        </w:rPr>
        <w:t xml:space="preserve"> A</w:t>
      </w:r>
      <w:r w:rsidRPr="00BF755B">
        <w:rPr>
          <w:rFonts w:eastAsia="Times New Roman" w:cstheme="minorHAnsi"/>
          <w:color w:val="000000"/>
          <w:sz w:val="18"/>
          <w:szCs w:val="18"/>
          <w:lang w:eastAsia="en-CA"/>
        </w:rPr>
        <w:t>ngular 2.0 and more.</w:t>
      </w:r>
    </w:p>
    <w:p w14:paraId="0D1365D7" w14:textId="77777777" w:rsidR="00253782" w:rsidRPr="00BF755B" w:rsidRDefault="00253782" w:rsidP="00F943E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00000"/>
          <w:sz w:val="18"/>
          <w:szCs w:val="18"/>
          <w:lang w:eastAsia="en-CA"/>
        </w:rPr>
      </w:pPr>
      <w:r w:rsidRPr="00BF755B">
        <w:rPr>
          <w:rFonts w:eastAsia="Times New Roman" w:cstheme="minorHAnsi"/>
          <w:color w:val="000000"/>
          <w:sz w:val="18"/>
          <w:szCs w:val="18"/>
          <w:lang w:eastAsia="en-CA"/>
        </w:rPr>
        <w:t>Strong knowledge of web security concerns and preventing measures.</w:t>
      </w:r>
    </w:p>
    <w:p w14:paraId="3C368F9F" w14:textId="7B850AC2" w:rsidR="00253782" w:rsidRPr="00BF755B" w:rsidRDefault="00253782" w:rsidP="00F943E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00000"/>
          <w:sz w:val="18"/>
          <w:szCs w:val="18"/>
          <w:lang w:eastAsia="en-CA"/>
        </w:rPr>
      </w:pPr>
      <w:r w:rsidRPr="00BF755B">
        <w:rPr>
          <w:rFonts w:eastAsia="Times New Roman" w:cstheme="minorHAnsi"/>
          <w:color w:val="000000"/>
          <w:sz w:val="18"/>
          <w:szCs w:val="18"/>
          <w:lang w:eastAsia="en-CA"/>
        </w:rPr>
        <w:t xml:space="preserve">Good knowledge on working experience in </w:t>
      </w:r>
      <w:r w:rsidR="00FE7EB2" w:rsidRPr="00BF755B">
        <w:rPr>
          <w:rFonts w:eastAsia="Times New Roman" w:cstheme="minorHAnsi"/>
          <w:color w:val="000000"/>
          <w:sz w:val="18"/>
          <w:szCs w:val="18"/>
          <w:lang w:eastAsia="en-CA"/>
        </w:rPr>
        <w:t>A</w:t>
      </w:r>
      <w:r w:rsidRPr="00BF755B">
        <w:rPr>
          <w:rFonts w:eastAsia="Times New Roman" w:cstheme="minorHAnsi"/>
          <w:color w:val="000000"/>
          <w:sz w:val="18"/>
          <w:szCs w:val="18"/>
          <w:lang w:eastAsia="en-CA"/>
        </w:rPr>
        <w:t>ngular.</w:t>
      </w:r>
    </w:p>
    <w:p w14:paraId="1430882D" w14:textId="77777777" w:rsidR="00253782" w:rsidRPr="00BF755B" w:rsidRDefault="00253782" w:rsidP="00F943E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00000"/>
          <w:sz w:val="18"/>
          <w:szCs w:val="18"/>
          <w:lang w:eastAsia="en-CA"/>
        </w:rPr>
      </w:pPr>
      <w:r w:rsidRPr="00BF755B">
        <w:rPr>
          <w:rFonts w:eastAsia="Times New Roman" w:cstheme="minorHAnsi"/>
          <w:color w:val="000000"/>
          <w:sz w:val="18"/>
          <w:szCs w:val="18"/>
          <w:lang w:eastAsia="en-CA"/>
        </w:rPr>
        <w:t>Strong knowledge of JavaScript with object-oriented programming.</w:t>
      </w:r>
    </w:p>
    <w:p w14:paraId="24E4EFC8" w14:textId="77777777" w:rsidR="00253782" w:rsidRPr="00BF755B" w:rsidRDefault="00253782" w:rsidP="00F943E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00000"/>
          <w:sz w:val="18"/>
          <w:szCs w:val="18"/>
          <w:lang w:eastAsia="en-CA"/>
        </w:rPr>
      </w:pPr>
      <w:r w:rsidRPr="00BF755B">
        <w:rPr>
          <w:rFonts w:eastAsia="Times New Roman" w:cstheme="minorHAnsi"/>
          <w:color w:val="000000"/>
          <w:sz w:val="18"/>
          <w:szCs w:val="18"/>
          <w:lang w:eastAsia="en-CA"/>
        </w:rPr>
        <w:t>Good understanding of overall web designer including basic Usability, Accessibility, Industry standards Marchitecture and Navigation.</w:t>
      </w:r>
    </w:p>
    <w:p w14:paraId="7DCF7F6E" w14:textId="3630FCA7" w:rsidR="00253782" w:rsidRDefault="00253782" w:rsidP="00F943E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00000"/>
          <w:sz w:val="20"/>
          <w:szCs w:val="20"/>
          <w:lang w:eastAsia="en-CA"/>
        </w:rPr>
      </w:pPr>
      <w:r w:rsidRPr="00BF755B">
        <w:rPr>
          <w:rFonts w:eastAsia="Times New Roman" w:cstheme="minorHAnsi"/>
          <w:color w:val="000000"/>
          <w:sz w:val="18"/>
          <w:szCs w:val="18"/>
          <w:lang w:eastAsia="en-CA"/>
        </w:rPr>
        <w:t>Experience in creating self contained reusable and testable modules and components</w:t>
      </w:r>
      <w:r>
        <w:rPr>
          <w:rFonts w:eastAsia="Times New Roman" w:cstheme="minorHAnsi"/>
          <w:color w:val="000000"/>
          <w:sz w:val="20"/>
          <w:szCs w:val="20"/>
          <w:lang w:eastAsia="en-CA"/>
        </w:rPr>
        <w:t>.</w:t>
      </w:r>
    </w:p>
    <w:p w14:paraId="3C1B843F" w14:textId="15234BFE" w:rsidR="00792B45" w:rsidRDefault="00166AD9" w:rsidP="00792B45">
      <w:pPr>
        <w:shd w:val="clear" w:color="auto" w:fill="FFFFFF"/>
        <w:textAlignment w:val="top"/>
        <w:rPr>
          <w:rFonts w:cstheme="minorHAnsi"/>
          <w:color w:val="000000"/>
          <w:lang w:eastAsia="en-CA"/>
        </w:rPr>
      </w:pPr>
      <w:r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4CB1000" wp14:editId="06271470">
                <wp:simplePos x="0" y="0"/>
                <wp:positionH relativeFrom="margin">
                  <wp:align>right</wp:align>
                </wp:positionH>
                <wp:positionV relativeFrom="paragraph">
                  <wp:posOffset>126365</wp:posOffset>
                </wp:positionV>
                <wp:extent cx="6111240" cy="198120"/>
                <wp:effectExtent l="0" t="0" r="2286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1240" cy="198120"/>
                          <a:chOff x="1358" y="-17"/>
                          <a:chExt cx="9624" cy="312"/>
                        </a:xfrm>
                      </wpg:grpSpPr>
                      <wps:wsp>
                        <wps:cNvPr id="22" name="Freeform 50"/>
                        <wps:cNvSpPr>
                          <a:spLocks/>
                        </wps:cNvSpPr>
                        <wps:spPr bwMode="auto">
                          <a:xfrm>
                            <a:off x="1358" y="-17"/>
                            <a:ext cx="9624" cy="312"/>
                          </a:xfrm>
                          <a:custGeom>
                            <a:avLst/>
                            <a:gdLst>
                              <a:gd name="T0" fmla="+- 0 1358 1358"/>
                              <a:gd name="T1" fmla="*/ T0 w 9624"/>
                              <a:gd name="T2" fmla="+- 0 -17 -17"/>
                              <a:gd name="T3" fmla="*/ -17 h 312"/>
                              <a:gd name="T4" fmla="+- 0 10982 1358"/>
                              <a:gd name="T5" fmla="*/ T4 w 9624"/>
                              <a:gd name="T6" fmla="+- 0 -17 -17"/>
                              <a:gd name="T7" fmla="*/ -17 h 312"/>
                              <a:gd name="T8" fmla="+- 0 10982 1358"/>
                              <a:gd name="T9" fmla="*/ T8 w 9624"/>
                              <a:gd name="T10" fmla="+- 0 295 -17"/>
                              <a:gd name="T11" fmla="*/ 295 h 312"/>
                              <a:gd name="T12" fmla="+- 0 1358 1358"/>
                              <a:gd name="T13" fmla="*/ T12 w 9624"/>
                              <a:gd name="T14" fmla="+- 0 295 -17"/>
                              <a:gd name="T15" fmla="*/ 295 h 312"/>
                              <a:gd name="T16" fmla="+- 0 1358 1358"/>
                              <a:gd name="T17" fmla="*/ T16 w 9624"/>
                              <a:gd name="T18" fmla="+- 0 -17 -17"/>
                              <a:gd name="T19" fmla="*/ -17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24" h="312">
                                <a:moveTo>
                                  <a:pt x="0" y="0"/>
                                </a:moveTo>
                                <a:lnTo>
                                  <a:pt x="9624" y="0"/>
                                </a:lnTo>
                                <a:lnTo>
                                  <a:pt x="9624" y="312"/>
                                </a:lnTo>
                                <a:lnTo>
                                  <a:pt x="0" y="3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51"/>
                        <wps:cNvSpPr>
                          <a:spLocks/>
                        </wps:cNvSpPr>
                        <wps:spPr bwMode="auto">
                          <a:xfrm>
                            <a:off x="1385" y="31"/>
                            <a:ext cx="9482" cy="244"/>
                          </a:xfrm>
                          <a:custGeom>
                            <a:avLst/>
                            <a:gdLst>
                              <a:gd name="T0" fmla="+- 0 1385 1385"/>
                              <a:gd name="T1" fmla="*/ T0 w 9482"/>
                              <a:gd name="T2" fmla="+- 0 31 31"/>
                              <a:gd name="T3" fmla="*/ 31 h 264"/>
                              <a:gd name="T4" fmla="+- 0 10867 1385"/>
                              <a:gd name="T5" fmla="*/ T4 w 9482"/>
                              <a:gd name="T6" fmla="+- 0 31 31"/>
                              <a:gd name="T7" fmla="*/ 31 h 264"/>
                              <a:gd name="T8" fmla="+- 0 10867 1385"/>
                              <a:gd name="T9" fmla="*/ T8 w 9482"/>
                              <a:gd name="T10" fmla="+- 0 295 31"/>
                              <a:gd name="T11" fmla="*/ 295 h 264"/>
                              <a:gd name="T12" fmla="+- 0 1385 1385"/>
                              <a:gd name="T13" fmla="*/ T12 w 9482"/>
                              <a:gd name="T14" fmla="+- 0 295 31"/>
                              <a:gd name="T15" fmla="*/ 295 h 264"/>
                              <a:gd name="T16" fmla="+- 0 1385 1385"/>
                              <a:gd name="T17" fmla="*/ T16 w 9482"/>
                              <a:gd name="T18" fmla="+- 0 31 31"/>
                              <a:gd name="T19" fmla="*/ 31 h 2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82" h="264">
                                <a:moveTo>
                                  <a:pt x="0" y="0"/>
                                </a:moveTo>
                                <a:lnTo>
                                  <a:pt x="9482" y="0"/>
                                </a:lnTo>
                                <a:lnTo>
                                  <a:pt x="9482" y="264"/>
                                </a:lnTo>
                                <a:lnTo>
                                  <a:pt x="0" y="2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52"/>
                        <wps:cNvSpPr>
                          <a:spLocks/>
                        </wps:cNvSpPr>
                        <wps:spPr bwMode="auto">
                          <a:xfrm>
                            <a:off x="1358" y="7"/>
                            <a:ext cx="9624" cy="0"/>
                          </a:xfrm>
                          <a:custGeom>
                            <a:avLst/>
                            <a:gdLst>
                              <a:gd name="T0" fmla="+- 0 1358 1358"/>
                              <a:gd name="T1" fmla="*/ T0 w 9624"/>
                              <a:gd name="T2" fmla="+- 0 10982 1358"/>
                              <a:gd name="T3" fmla="*/ T2 w 96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24">
                                <a:moveTo>
                                  <a:pt x="0" y="0"/>
                                </a:moveTo>
                                <a:lnTo>
                                  <a:pt x="9624" y="0"/>
                                </a:lnTo>
                              </a:path>
                            </a:pathLst>
                          </a:custGeom>
                          <a:noFill/>
                          <a:ln w="31749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C6B29F" id="Group 21" o:spid="_x0000_s1026" style="position:absolute;margin-left:430pt;margin-top:9.95pt;width:481.2pt;height:15.6pt;z-index:-251645952;mso-position-horizontal:right;mso-position-horizontal-relative:margin" coordorigin="1358,-17" coordsize="9624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">
                <v:shape id="Freeform 50" o:spid="_x0000_s1027" style="position:absolute;left:1358;top:-17;width:9624;height:312;visibility:visible;mso-wrap-style:square;v-text-anchor:top" coordsize="9624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" path="m,l9624,r,312l,312,,xe" fillcolor="#ccc" stroked="f">
                  <v:path arrowok="t" o:connecttype="custom" o:connectlocs="0,-17;9624,-17;9624,295;0,295;0,-17" o:connectangles="0,0,0,0,0"/>
                </v:shape>
                <v:shape id="Freeform 51" o:spid="_x0000_s1028" style="position:absolute;left:1385;top:31;width:9482;height:244;visibility:visible;mso-wrap-style:square;v-text-anchor:top" coordsize="9482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" path="m,l9482,r,264l,264,,xe" fillcolor="#ccc" stroked="f">
                  <v:path arrowok="t" o:connecttype="custom" o:connectlocs="0,29;9482,29;9482,273;0,273;0,29" o:connectangles="0,0,0,0,0"/>
                </v:shape>
                <v:shape id="Freeform 52" o:spid="_x0000_s1029" style="position:absolute;left:1358;top:7;width:9624;height:0;visibility:visible;mso-wrap-style:square;v-text-anchor:top" coordsize="96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" path="m,l9624,e" filled="f" strokecolor="#ccc" strokeweight=".88192mm">
                  <v:path arrowok="t" o:connecttype="custom" o:connectlocs="0,0;9624,0" o:connectangles="0,0"/>
                </v:shape>
                <w10:wrap anchorx="margin"/>
              </v:group>
            </w:pict>
          </mc:Fallback>
        </mc:AlternateContent>
      </w:r>
    </w:p>
    <w:p w14:paraId="5D31CE41" w14:textId="391C9E44" w:rsidR="00792B45" w:rsidRPr="00A314B2" w:rsidRDefault="00792B45" w:rsidP="00792B45">
      <w:pPr>
        <w:spacing w:before="30" w:line="260" w:lineRule="exact"/>
        <w:ind w:left="105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position w:val="-1"/>
          <w:sz w:val="23"/>
          <w:szCs w:val="23"/>
        </w:rPr>
        <w:t xml:space="preserve">  </w:t>
      </w:r>
      <w:r w:rsidRPr="00A314B2">
        <w:rPr>
          <w:rFonts w:asciiTheme="minorHAnsi" w:hAnsiTheme="minorHAnsi" w:cstheme="minorHAnsi"/>
          <w:position w:val="-1"/>
          <w:sz w:val="23"/>
          <w:szCs w:val="23"/>
        </w:rPr>
        <w:t>S</w:t>
      </w:r>
      <w:r w:rsidR="00166AD9">
        <w:rPr>
          <w:rFonts w:asciiTheme="minorHAnsi" w:hAnsiTheme="minorHAnsi" w:cstheme="minorHAnsi"/>
          <w:position w:val="-1"/>
          <w:sz w:val="23"/>
          <w:szCs w:val="23"/>
        </w:rPr>
        <w:t>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92B45" w14:paraId="33475E14" w14:textId="77777777" w:rsidTr="007573F1">
        <w:tc>
          <w:tcPr>
            <w:tcW w:w="4675" w:type="dxa"/>
          </w:tcPr>
          <w:p w14:paraId="704CA88B" w14:textId="77777777" w:rsidR="00792B45" w:rsidRPr="00BF755B" w:rsidRDefault="00792B45" w:rsidP="00F943EB">
            <w:pPr>
              <w:shd w:val="clear" w:color="auto" w:fill="FFFFFF"/>
              <w:textAlignment w:val="top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</w:p>
          <w:p w14:paraId="47EAC758" w14:textId="77777777" w:rsidR="00792B45" w:rsidRPr="00BF755B" w:rsidRDefault="00792B45" w:rsidP="00F943EB">
            <w:pPr>
              <w:shd w:val="clear" w:color="auto" w:fill="FFFFFF"/>
              <w:textAlignment w:val="top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BF755B">
              <w:rPr>
                <w:rFonts w:eastAsia="Times New Roman" w:cstheme="minorHAnsi"/>
                <w:color w:val="000000"/>
                <w:sz w:val="18"/>
                <w:szCs w:val="18"/>
                <w:u w:val="single"/>
                <w:lang w:eastAsia="en-CA"/>
              </w:rPr>
              <w:t>Web Technologies</w:t>
            </w:r>
            <w:r w:rsidRPr="00BF755B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: HTML or HTML5 CSS2 XML JavaScript</w:t>
            </w:r>
          </w:p>
        </w:tc>
        <w:tc>
          <w:tcPr>
            <w:tcW w:w="4675" w:type="dxa"/>
          </w:tcPr>
          <w:p w14:paraId="14EE55B6" w14:textId="77777777" w:rsidR="00792B45" w:rsidRPr="00BF755B" w:rsidRDefault="00792B45" w:rsidP="00F943EB">
            <w:pPr>
              <w:shd w:val="clear" w:color="auto" w:fill="FFFFFF"/>
              <w:textAlignment w:val="top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</w:p>
          <w:p w14:paraId="165AD952" w14:textId="77777777" w:rsidR="00792B45" w:rsidRPr="00BF755B" w:rsidRDefault="00792B45" w:rsidP="00F943EB">
            <w:pPr>
              <w:shd w:val="clear" w:color="auto" w:fill="FFFFFF"/>
              <w:textAlignment w:val="top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BF755B">
              <w:rPr>
                <w:rFonts w:eastAsia="Times New Roman" w:cstheme="minorHAnsi"/>
                <w:color w:val="000000"/>
                <w:sz w:val="18"/>
                <w:szCs w:val="18"/>
                <w:u w:val="single"/>
                <w:lang w:eastAsia="en-CA"/>
              </w:rPr>
              <w:t>Database</w:t>
            </w:r>
            <w:r w:rsidRPr="00BF755B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: MySQL, MS SQL</w:t>
            </w:r>
          </w:p>
          <w:p w14:paraId="364FED17" w14:textId="77777777" w:rsidR="00792B45" w:rsidRPr="00BF755B" w:rsidRDefault="00792B45" w:rsidP="00F943EB">
            <w:pPr>
              <w:shd w:val="clear" w:color="auto" w:fill="FFFFFF"/>
              <w:textAlignment w:val="top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</w:p>
        </w:tc>
      </w:tr>
      <w:tr w:rsidR="00792B45" w14:paraId="30E51E77" w14:textId="77777777" w:rsidTr="007573F1">
        <w:tc>
          <w:tcPr>
            <w:tcW w:w="4675" w:type="dxa"/>
          </w:tcPr>
          <w:p w14:paraId="53F0ED1F" w14:textId="41D3A351" w:rsidR="00792B45" w:rsidRPr="00BF755B" w:rsidRDefault="00792B45" w:rsidP="00F943EB">
            <w:pPr>
              <w:textAlignment w:val="top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BF755B">
              <w:rPr>
                <w:rFonts w:eastAsia="Times New Roman" w:cstheme="minorHAnsi"/>
                <w:color w:val="000000"/>
                <w:sz w:val="18"/>
                <w:szCs w:val="18"/>
                <w:u w:val="single"/>
                <w:lang w:eastAsia="en-CA"/>
              </w:rPr>
              <w:t>JavaScript libraries</w:t>
            </w:r>
            <w:r w:rsidRPr="00BF755B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: Angular, Angular CLI, Bootstrap</w:t>
            </w:r>
            <w:r w:rsidR="00271F23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,</w:t>
            </w:r>
            <w:r w:rsidR="00271F23" w:rsidRPr="00BF755B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 xml:space="preserve"> jQuery</w:t>
            </w:r>
          </w:p>
        </w:tc>
        <w:tc>
          <w:tcPr>
            <w:tcW w:w="4675" w:type="dxa"/>
          </w:tcPr>
          <w:p w14:paraId="5CC59F84" w14:textId="77777777" w:rsidR="00792B45" w:rsidRPr="00BF755B" w:rsidRDefault="00792B45" w:rsidP="00F943EB">
            <w:pPr>
              <w:shd w:val="clear" w:color="auto" w:fill="FFFFFF"/>
              <w:textAlignment w:val="top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BF755B">
              <w:rPr>
                <w:rFonts w:eastAsia="Times New Roman" w:cstheme="minorHAnsi"/>
                <w:color w:val="000000"/>
                <w:sz w:val="18"/>
                <w:szCs w:val="18"/>
                <w:u w:val="single"/>
                <w:lang w:eastAsia="en-CA"/>
              </w:rPr>
              <w:t>Operating System</w:t>
            </w:r>
            <w:r w:rsidRPr="00BF755B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: Windows, Mac OS</w:t>
            </w:r>
          </w:p>
          <w:p w14:paraId="24858251" w14:textId="77777777" w:rsidR="00792B45" w:rsidRPr="00BF755B" w:rsidRDefault="00792B45" w:rsidP="00F943EB">
            <w:pPr>
              <w:textAlignment w:val="top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</w:p>
        </w:tc>
      </w:tr>
      <w:tr w:rsidR="00792B45" w14:paraId="1D3C5227" w14:textId="77777777" w:rsidTr="007573F1">
        <w:tc>
          <w:tcPr>
            <w:tcW w:w="4675" w:type="dxa"/>
          </w:tcPr>
          <w:p w14:paraId="60CE882E" w14:textId="77777777" w:rsidR="00792B45" w:rsidRPr="00BF755B" w:rsidRDefault="00792B45" w:rsidP="00F943EB">
            <w:pPr>
              <w:shd w:val="clear" w:color="auto" w:fill="FFFFFF"/>
              <w:textAlignment w:val="top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BF755B">
              <w:rPr>
                <w:rFonts w:eastAsia="Times New Roman" w:cstheme="minorHAnsi"/>
                <w:color w:val="000000"/>
                <w:sz w:val="18"/>
                <w:szCs w:val="18"/>
                <w:u w:val="single"/>
                <w:lang w:eastAsia="en-CA"/>
              </w:rPr>
              <w:t>IDE and tools</w:t>
            </w:r>
            <w:r w:rsidRPr="00BF755B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: notepad++, Visual Studio, Eclipse</w:t>
            </w:r>
          </w:p>
          <w:p w14:paraId="6E4B3B74" w14:textId="27CA4CD0" w:rsidR="00792B45" w:rsidRPr="00BF755B" w:rsidRDefault="00000000" w:rsidP="00F943EB">
            <w:pPr>
              <w:textAlignment w:val="top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>
              <w:rPr>
                <w:rFonts w:cstheme="minorHAnsi"/>
                <w:sz w:val="18"/>
                <w:szCs w:val="18"/>
              </w:rPr>
              <w:pict w14:anchorId="59DED813">
                <v:group id="_x0000_s1049" style="position:absolute;margin-left:3.15pt;margin-top:9.55pt;width:483.7pt;height:17pt;z-index:-251661312;mso-position-horizontal-relative:page" coordorigin="1333,-24" coordsize="9674,327">
                  <v:shape id="_x0000_s1052" style="position:absolute;left:1358;top:-17;width:9624;height:312" coordorigin="1358,-17" coordsize="9624,312" path="m1358,-17r9624,l10982,295r-9624,l1358,-17xe" fillcolor="#ccc" stroked="f">
                    <v:path arrowok="t"/>
                  </v:shape>
                  <v:shape id="_x0000_s1051" style="position:absolute;left:1385;top:31;width:9482;height:264" coordorigin="1385,31" coordsize="9482,264" path="m1385,31r9482,l10867,295r-9482,l1385,31xe" fillcolor="#ccc" stroked="f">
                    <v:path arrowok="t"/>
                  </v:shape>
                  <v:shape id="_x0000_s1050" style="position:absolute;left:1358;top:5;width:9624;height:0" coordorigin="1358,5" coordsize="9624,0" path="m1358,5r9624,e" filled="f" strokecolor="#ccc" strokeweight="2.5pt">
                    <v:path arrowok="t"/>
                  </v:shape>
                  <w10:wrap anchorx="page"/>
                </v:group>
              </w:pict>
            </w:r>
          </w:p>
        </w:tc>
        <w:tc>
          <w:tcPr>
            <w:tcW w:w="4675" w:type="dxa"/>
          </w:tcPr>
          <w:p w14:paraId="5734BCD0" w14:textId="2587750D" w:rsidR="00792B45" w:rsidRPr="00BF755B" w:rsidRDefault="0088162D" w:rsidP="00F943EB">
            <w:pPr>
              <w:textAlignment w:val="top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88162D">
              <w:rPr>
                <w:rFonts w:eastAsia="Times New Roman" w:cstheme="minorHAnsi"/>
                <w:color w:val="000000"/>
                <w:sz w:val="18"/>
                <w:szCs w:val="18"/>
                <w:u w:val="single"/>
                <w:lang w:eastAsia="en-CA"/>
              </w:rPr>
              <w:t>WordPress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: Elementor, divi</w:t>
            </w:r>
          </w:p>
        </w:tc>
      </w:tr>
    </w:tbl>
    <w:p w14:paraId="1F9D4615" w14:textId="7FFCFEDC" w:rsidR="002F21EE" w:rsidRPr="00A314B2" w:rsidRDefault="004B4EE5" w:rsidP="00792B45">
      <w:pPr>
        <w:spacing w:before="1" w:line="240" w:lineRule="exact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position w:val="-1"/>
          <w:sz w:val="23"/>
          <w:szCs w:val="23"/>
        </w:rPr>
        <w:t xml:space="preserve">  </w:t>
      </w:r>
      <w:r w:rsidR="00166AD9">
        <w:rPr>
          <w:rFonts w:asciiTheme="minorHAnsi" w:hAnsiTheme="minorHAnsi" w:cstheme="minorHAnsi"/>
          <w:position w:val="-1"/>
          <w:sz w:val="23"/>
          <w:szCs w:val="23"/>
        </w:rPr>
        <w:t xml:space="preserve"> </w:t>
      </w:r>
      <w:r w:rsidR="001845CF" w:rsidRPr="00A314B2">
        <w:rPr>
          <w:rFonts w:asciiTheme="minorHAnsi" w:hAnsiTheme="minorHAnsi" w:cstheme="minorHAnsi"/>
          <w:position w:val="-1"/>
          <w:sz w:val="23"/>
          <w:szCs w:val="23"/>
        </w:rPr>
        <w:t>Work Experience</w:t>
      </w:r>
    </w:p>
    <w:p w14:paraId="7C9B66B1" w14:textId="37994959" w:rsidR="00E47B11" w:rsidRPr="00CA68C0" w:rsidRDefault="00C97ECC" w:rsidP="004642F1">
      <w:pPr>
        <w:spacing w:before="30"/>
        <w:ind w:left="105"/>
        <w:rPr>
          <w:rFonts w:asciiTheme="minorHAnsi" w:hAnsiTheme="minorHAnsi" w:cstheme="minorHAnsi"/>
        </w:rPr>
      </w:pPr>
      <w:r w:rsidRPr="00CA68C0">
        <w:rPr>
          <w:rFonts w:asciiTheme="minorHAnsi" w:hAnsiTheme="minorHAnsi" w:cstheme="minorHAnsi"/>
        </w:rPr>
        <w:t>June</w:t>
      </w:r>
      <w:r w:rsidR="00E47B11" w:rsidRPr="00CA68C0">
        <w:rPr>
          <w:rFonts w:asciiTheme="minorHAnsi" w:hAnsiTheme="minorHAnsi" w:cstheme="minorHAnsi"/>
        </w:rPr>
        <w:t>-</w:t>
      </w:r>
      <w:r w:rsidRPr="00CA68C0">
        <w:rPr>
          <w:rFonts w:asciiTheme="minorHAnsi" w:hAnsiTheme="minorHAnsi" w:cstheme="minorHAnsi"/>
        </w:rPr>
        <w:t>2019</w:t>
      </w:r>
      <w:r w:rsidR="00E47B11" w:rsidRPr="00CA68C0">
        <w:rPr>
          <w:rFonts w:asciiTheme="minorHAnsi" w:hAnsiTheme="minorHAnsi" w:cstheme="minorHAnsi"/>
        </w:rPr>
        <w:t xml:space="preserve"> to </w:t>
      </w:r>
      <w:r w:rsidRPr="00CA68C0">
        <w:rPr>
          <w:rFonts w:asciiTheme="minorHAnsi" w:hAnsiTheme="minorHAnsi" w:cstheme="minorHAnsi"/>
        </w:rPr>
        <w:t>till date</w:t>
      </w:r>
      <w:r w:rsidR="00E47B11" w:rsidRPr="00CA68C0">
        <w:rPr>
          <w:rFonts w:asciiTheme="minorHAnsi" w:hAnsiTheme="minorHAnsi" w:cstheme="minorHAnsi"/>
        </w:rPr>
        <w:t xml:space="preserve"> </w:t>
      </w:r>
    </w:p>
    <w:p w14:paraId="6D053794" w14:textId="46421686" w:rsidR="00FE7EB2" w:rsidRDefault="004B2151" w:rsidP="005C4B6A">
      <w:pPr>
        <w:spacing w:before="30" w:after="34"/>
        <w:ind w:left="108"/>
        <w:rPr>
          <w:rFonts w:cstheme="minorHAnsi"/>
          <w:color w:val="000000"/>
          <w:lang w:eastAsia="en-CA"/>
        </w:rPr>
      </w:pPr>
      <w:r w:rsidRPr="00BF755B">
        <w:rPr>
          <w:rFonts w:asciiTheme="minorHAnsi" w:hAnsiTheme="minorHAnsi" w:cstheme="minorHAnsi"/>
        </w:rPr>
        <w:t xml:space="preserve">Angular Web Developer </w:t>
      </w:r>
      <w:r w:rsidR="004642F1" w:rsidRPr="00BF755B">
        <w:rPr>
          <w:rFonts w:asciiTheme="minorHAnsi" w:hAnsiTheme="minorHAnsi" w:cstheme="minorHAnsi"/>
        </w:rPr>
        <w:t xml:space="preserve">| </w:t>
      </w:r>
      <w:r w:rsidRPr="00BF755B">
        <w:rPr>
          <w:rFonts w:asciiTheme="minorHAnsi" w:hAnsiTheme="minorHAnsi" w:cstheme="minorHAnsi"/>
        </w:rPr>
        <w:t>Applied Infotech</w:t>
      </w:r>
      <w:r w:rsidR="00166AD9" w:rsidRPr="00BF755B">
        <w:rPr>
          <w:rFonts w:asciiTheme="minorHAnsi" w:hAnsiTheme="minorHAnsi" w:cstheme="minorHAnsi"/>
        </w:rPr>
        <w:t>.</w:t>
      </w:r>
      <w:r w:rsidR="004642F1" w:rsidRPr="00BF755B">
        <w:rPr>
          <w:rFonts w:asciiTheme="minorHAnsi" w:hAnsiTheme="minorHAnsi" w:cstheme="minorHAnsi"/>
        </w:rPr>
        <w:t xml:space="preserve"> | </w:t>
      </w:r>
      <w:r w:rsidRPr="00BF755B">
        <w:rPr>
          <w:rFonts w:asciiTheme="minorHAnsi" w:hAnsiTheme="minorHAnsi" w:cstheme="minorHAnsi"/>
        </w:rPr>
        <w:t>Gujarat, India</w:t>
      </w:r>
    </w:p>
    <w:p w14:paraId="7C320F30" w14:textId="595A045B" w:rsidR="00FE7EB2" w:rsidRPr="00BF755B" w:rsidRDefault="00FE7EB2" w:rsidP="00F943E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00000"/>
          <w:sz w:val="18"/>
          <w:szCs w:val="18"/>
          <w:lang w:eastAsia="en-CA"/>
        </w:rPr>
      </w:pPr>
      <w:r w:rsidRPr="00BF755B">
        <w:rPr>
          <w:rFonts w:eastAsia="Times New Roman" w:cstheme="minorHAnsi"/>
          <w:color w:val="000000"/>
          <w:sz w:val="18"/>
          <w:szCs w:val="18"/>
          <w:lang w:eastAsia="en-CA"/>
        </w:rPr>
        <w:t xml:space="preserve">Used </w:t>
      </w:r>
      <w:r w:rsidR="00271F23">
        <w:rPr>
          <w:rFonts w:eastAsia="Times New Roman" w:cstheme="minorHAnsi"/>
          <w:color w:val="000000"/>
          <w:sz w:val="18"/>
          <w:szCs w:val="18"/>
          <w:lang w:eastAsia="en-CA"/>
        </w:rPr>
        <w:t>A</w:t>
      </w:r>
      <w:r w:rsidRPr="00BF755B">
        <w:rPr>
          <w:rFonts w:eastAsia="Times New Roman" w:cstheme="minorHAnsi"/>
          <w:color w:val="000000"/>
          <w:sz w:val="18"/>
          <w:szCs w:val="18"/>
          <w:lang w:eastAsia="en-CA"/>
        </w:rPr>
        <w:t>ngular framework for building web apps.</w:t>
      </w:r>
    </w:p>
    <w:p w14:paraId="3DD1718E" w14:textId="3F4693D1" w:rsidR="00FE7EB2" w:rsidRPr="00BF755B" w:rsidRDefault="00271F23" w:rsidP="00F943E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00000"/>
          <w:sz w:val="18"/>
          <w:szCs w:val="18"/>
          <w:lang w:eastAsia="en-CA"/>
        </w:rPr>
      </w:pPr>
      <w:r>
        <w:rPr>
          <w:rFonts w:eastAsia="Times New Roman" w:cstheme="minorHAnsi"/>
          <w:color w:val="000000"/>
          <w:sz w:val="18"/>
          <w:szCs w:val="18"/>
          <w:lang w:eastAsia="en-CA"/>
        </w:rPr>
        <w:t>I</w:t>
      </w:r>
      <w:r w:rsidR="00FE7EB2" w:rsidRPr="00BF755B">
        <w:rPr>
          <w:rFonts w:eastAsia="Times New Roman" w:cstheme="minorHAnsi"/>
          <w:color w:val="000000"/>
          <w:sz w:val="18"/>
          <w:szCs w:val="18"/>
          <w:lang w:eastAsia="en-CA"/>
        </w:rPr>
        <w:t>nvolved in developing front-end programming for web applications.</w:t>
      </w:r>
    </w:p>
    <w:p w14:paraId="3C16E098" w14:textId="50BA7318" w:rsidR="004B2151" w:rsidRPr="00D164A6" w:rsidRDefault="004B2151" w:rsidP="00F943EB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textAlignment w:val="top"/>
        <w:rPr>
          <w:rFonts w:eastAsia="Times New Roman" w:cstheme="minorHAnsi"/>
          <w:color w:val="000000"/>
          <w:sz w:val="18"/>
          <w:szCs w:val="18"/>
          <w:lang w:eastAsia="en-CA"/>
        </w:rPr>
      </w:pPr>
      <w:r w:rsidRPr="00D164A6">
        <w:rPr>
          <w:rFonts w:eastAsia="Times New Roman" w:cstheme="minorHAnsi"/>
          <w:color w:val="000000"/>
          <w:sz w:val="18"/>
          <w:szCs w:val="18"/>
          <w:lang w:eastAsia="en-CA"/>
        </w:rPr>
        <w:t>Involved in designing the end user experience interface UI strategy UI requirement converting finding into UI design.</w:t>
      </w:r>
    </w:p>
    <w:p w14:paraId="32B7F814" w14:textId="16B6A5B8" w:rsidR="004B2151" w:rsidRPr="00D164A6" w:rsidRDefault="00C97ECC" w:rsidP="00F943EB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textAlignment w:val="top"/>
        <w:rPr>
          <w:rFonts w:eastAsia="Times New Roman" w:cstheme="minorHAnsi"/>
          <w:color w:val="000000"/>
          <w:sz w:val="18"/>
          <w:szCs w:val="18"/>
          <w:lang w:eastAsia="en-CA"/>
        </w:rPr>
      </w:pPr>
      <w:r w:rsidRPr="00D164A6">
        <w:rPr>
          <w:rFonts w:eastAsia="Times New Roman" w:cstheme="minorHAnsi"/>
          <w:color w:val="000000"/>
          <w:sz w:val="18"/>
          <w:szCs w:val="18"/>
          <w:lang w:eastAsia="en-CA"/>
        </w:rPr>
        <w:t>U</w:t>
      </w:r>
      <w:r w:rsidR="004B2151" w:rsidRPr="00D164A6">
        <w:rPr>
          <w:rFonts w:eastAsia="Times New Roman" w:cstheme="minorHAnsi"/>
          <w:color w:val="000000"/>
          <w:sz w:val="18"/>
          <w:szCs w:val="18"/>
          <w:lang w:eastAsia="en-CA"/>
        </w:rPr>
        <w:t xml:space="preserve">se </w:t>
      </w:r>
      <w:r w:rsidRPr="00D164A6">
        <w:rPr>
          <w:rFonts w:eastAsia="Times New Roman" w:cstheme="minorHAnsi"/>
          <w:color w:val="000000"/>
          <w:sz w:val="18"/>
          <w:szCs w:val="18"/>
          <w:lang w:eastAsia="en-CA"/>
        </w:rPr>
        <w:t>A</w:t>
      </w:r>
      <w:r w:rsidR="004B2151" w:rsidRPr="00D164A6">
        <w:rPr>
          <w:rFonts w:eastAsia="Times New Roman" w:cstheme="minorHAnsi"/>
          <w:color w:val="000000"/>
          <w:sz w:val="18"/>
          <w:szCs w:val="18"/>
          <w:lang w:eastAsia="en-CA"/>
        </w:rPr>
        <w:t>ngular as a framework to create a single page application(spa) which can bind data to specific views and synchronize data with server using SaaS</w:t>
      </w:r>
      <w:r w:rsidRPr="00D164A6">
        <w:rPr>
          <w:rFonts w:eastAsia="Times New Roman" w:cstheme="minorHAnsi"/>
          <w:color w:val="000000"/>
          <w:sz w:val="18"/>
          <w:szCs w:val="18"/>
          <w:lang w:eastAsia="en-CA"/>
        </w:rPr>
        <w:t>, B</w:t>
      </w:r>
      <w:r w:rsidR="004B2151" w:rsidRPr="00D164A6">
        <w:rPr>
          <w:rFonts w:eastAsia="Times New Roman" w:cstheme="minorHAnsi"/>
          <w:color w:val="000000"/>
          <w:sz w:val="18"/>
          <w:szCs w:val="18"/>
          <w:lang w:eastAsia="en-CA"/>
        </w:rPr>
        <w:t xml:space="preserve">ootstrap and </w:t>
      </w:r>
      <w:r w:rsidRPr="00D164A6">
        <w:rPr>
          <w:rFonts w:eastAsia="Times New Roman" w:cstheme="minorHAnsi"/>
          <w:color w:val="000000"/>
          <w:sz w:val="18"/>
          <w:szCs w:val="18"/>
          <w:lang w:eastAsia="en-CA"/>
        </w:rPr>
        <w:t>A</w:t>
      </w:r>
      <w:r w:rsidR="004B2151" w:rsidRPr="00D164A6">
        <w:rPr>
          <w:rFonts w:eastAsia="Times New Roman" w:cstheme="minorHAnsi"/>
          <w:color w:val="000000"/>
          <w:sz w:val="18"/>
          <w:szCs w:val="18"/>
          <w:lang w:eastAsia="en-CA"/>
        </w:rPr>
        <w:t>ngular</w:t>
      </w:r>
      <w:r w:rsidRPr="00D164A6">
        <w:rPr>
          <w:rFonts w:eastAsia="Times New Roman" w:cstheme="minorHAnsi"/>
          <w:color w:val="000000"/>
          <w:sz w:val="18"/>
          <w:szCs w:val="18"/>
          <w:lang w:eastAsia="en-CA"/>
        </w:rPr>
        <w:t>.</w:t>
      </w:r>
    </w:p>
    <w:p w14:paraId="56B4D71A" w14:textId="3E44BEDE" w:rsidR="004B2151" w:rsidRPr="00D164A6" w:rsidRDefault="00C97ECC" w:rsidP="00F943EB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textAlignment w:val="top"/>
        <w:rPr>
          <w:rFonts w:eastAsia="Times New Roman" w:cstheme="minorHAnsi"/>
          <w:color w:val="000000"/>
          <w:sz w:val="18"/>
          <w:szCs w:val="18"/>
          <w:lang w:eastAsia="en-CA"/>
        </w:rPr>
      </w:pPr>
      <w:r w:rsidRPr="00D164A6">
        <w:rPr>
          <w:rFonts w:eastAsia="Times New Roman" w:cstheme="minorHAnsi"/>
          <w:color w:val="000000"/>
          <w:sz w:val="18"/>
          <w:szCs w:val="18"/>
          <w:lang w:eastAsia="en-CA"/>
        </w:rPr>
        <w:t>B</w:t>
      </w:r>
      <w:r w:rsidR="004B2151" w:rsidRPr="00D164A6">
        <w:rPr>
          <w:rFonts w:eastAsia="Times New Roman" w:cstheme="minorHAnsi"/>
          <w:color w:val="000000"/>
          <w:sz w:val="18"/>
          <w:szCs w:val="18"/>
          <w:lang w:eastAsia="en-CA"/>
        </w:rPr>
        <w:t xml:space="preserve">uild web pages that are more user interactive using jQuery plugin for drag and drop autocomplete </w:t>
      </w:r>
      <w:r w:rsidRPr="00D164A6">
        <w:rPr>
          <w:rFonts w:eastAsia="Times New Roman" w:cstheme="minorHAnsi"/>
          <w:color w:val="000000"/>
          <w:sz w:val="18"/>
          <w:szCs w:val="18"/>
          <w:lang w:eastAsia="en-CA"/>
        </w:rPr>
        <w:t>A</w:t>
      </w:r>
      <w:r w:rsidR="004B2151" w:rsidRPr="00D164A6">
        <w:rPr>
          <w:rFonts w:eastAsia="Times New Roman" w:cstheme="minorHAnsi"/>
          <w:color w:val="000000"/>
          <w:sz w:val="18"/>
          <w:szCs w:val="18"/>
          <w:lang w:eastAsia="en-CA"/>
        </w:rPr>
        <w:t>ngular</w:t>
      </w:r>
      <w:r w:rsidRPr="00D164A6">
        <w:rPr>
          <w:rFonts w:eastAsia="Times New Roman" w:cstheme="minorHAnsi"/>
          <w:color w:val="000000"/>
          <w:sz w:val="18"/>
          <w:szCs w:val="18"/>
          <w:lang w:eastAsia="en-CA"/>
        </w:rPr>
        <w:t>, Bootstrap</w:t>
      </w:r>
      <w:r w:rsidR="004B2151" w:rsidRPr="00D164A6">
        <w:rPr>
          <w:rFonts w:eastAsia="Times New Roman" w:cstheme="minorHAnsi"/>
          <w:color w:val="000000"/>
          <w:sz w:val="18"/>
          <w:szCs w:val="18"/>
          <w:lang w:eastAsia="en-CA"/>
        </w:rPr>
        <w:t xml:space="preserve"> and JavaScript</w:t>
      </w:r>
      <w:r w:rsidRPr="00D164A6">
        <w:rPr>
          <w:rFonts w:eastAsia="Times New Roman" w:cstheme="minorHAnsi"/>
          <w:color w:val="000000"/>
          <w:sz w:val="18"/>
          <w:szCs w:val="18"/>
          <w:lang w:eastAsia="en-CA"/>
        </w:rPr>
        <w:t>.</w:t>
      </w:r>
    </w:p>
    <w:p w14:paraId="72ACF75B" w14:textId="0337F645" w:rsidR="004B2151" w:rsidRPr="00D164A6" w:rsidRDefault="00C97ECC" w:rsidP="00F943EB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textAlignment w:val="top"/>
        <w:rPr>
          <w:rFonts w:eastAsia="Times New Roman" w:cstheme="minorHAnsi"/>
          <w:color w:val="000000"/>
          <w:sz w:val="18"/>
          <w:szCs w:val="18"/>
          <w:lang w:eastAsia="en-CA"/>
        </w:rPr>
      </w:pPr>
      <w:r w:rsidRPr="00D164A6">
        <w:rPr>
          <w:rFonts w:eastAsia="Times New Roman" w:cstheme="minorHAnsi"/>
          <w:color w:val="000000"/>
          <w:sz w:val="18"/>
          <w:szCs w:val="18"/>
          <w:lang w:eastAsia="en-CA"/>
        </w:rPr>
        <w:t>E</w:t>
      </w:r>
      <w:r w:rsidR="004B2151" w:rsidRPr="00D164A6">
        <w:rPr>
          <w:rFonts w:eastAsia="Times New Roman" w:cstheme="minorHAnsi"/>
          <w:color w:val="000000"/>
          <w:sz w:val="18"/>
          <w:szCs w:val="18"/>
          <w:lang w:eastAsia="en-CA"/>
        </w:rPr>
        <w:t>xperience in CSS consistency with browser versions and platform independence</w:t>
      </w:r>
      <w:r w:rsidRPr="00D164A6">
        <w:rPr>
          <w:rFonts w:eastAsia="Times New Roman" w:cstheme="minorHAnsi"/>
          <w:color w:val="000000"/>
          <w:sz w:val="18"/>
          <w:szCs w:val="18"/>
          <w:lang w:eastAsia="en-CA"/>
        </w:rPr>
        <w:t>.</w:t>
      </w:r>
    </w:p>
    <w:p w14:paraId="709A4203" w14:textId="2CBD16D6" w:rsidR="004B2151" w:rsidRPr="00D164A6" w:rsidRDefault="004B2151" w:rsidP="00F943EB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textAlignment w:val="top"/>
        <w:rPr>
          <w:rFonts w:eastAsia="Times New Roman" w:cstheme="minorHAnsi"/>
          <w:color w:val="000000"/>
          <w:sz w:val="18"/>
          <w:szCs w:val="18"/>
          <w:lang w:eastAsia="en-CA"/>
        </w:rPr>
      </w:pPr>
      <w:r w:rsidRPr="00D164A6">
        <w:rPr>
          <w:rFonts w:eastAsia="Times New Roman" w:cstheme="minorHAnsi"/>
          <w:color w:val="000000"/>
          <w:sz w:val="18"/>
          <w:szCs w:val="18"/>
          <w:lang w:eastAsia="en-CA"/>
        </w:rPr>
        <w:t>Work with CSS and bootstrap to create responsive web design for multiple departments/pages</w:t>
      </w:r>
      <w:r w:rsidR="0060049B">
        <w:rPr>
          <w:rFonts w:eastAsia="Times New Roman" w:cstheme="minorHAnsi"/>
          <w:color w:val="000000"/>
          <w:sz w:val="18"/>
          <w:szCs w:val="18"/>
          <w:lang w:eastAsia="en-CA"/>
        </w:rPr>
        <w:t>.</w:t>
      </w:r>
    </w:p>
    <w:p w14:paraId="3513EE8A" w14:textId="51AF3C16" w:rsidR="00BF755B" w:rsidRPr="00D164A6" w:rsidRDefault="006A57E4" w:rsidP="00F943EB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textAlignment w:val="top"/>
        <w:rPr>
          <w:rFonts w:eastAsia="Times New Roman" w:cstheme="minorHAnsi"/>
          <w:color w:val="000000"/>
          <w:sz w:val="18"/>
          <w:szCs w:val="18"/>
          <w:lang w:eastAsia="en-CA"/>
        </w:rPr>
      </w:pPr>
      <w:r>
        <w:rPr>
          <w:rFonts w:eastAsia="Times New Roman" w:cstheme="minorHAnsi"/>
          <w:color w:val="000000"/>
          <w:sz w:val="18"/>
          <w:szCs w:val="18"/>
          <w:lang w:eastAsia="en-CA"/>
        </w:rPr>
        <w:t>I</w:t>
      </w:r>
      <w:r w:rsidR="00BF755B" w:rsidRPr="00D164A6">
        <w:rPr>
          <w:rFonts w:eastAsia="Times New Roman" w:cstheme="minorHAnsi"/>
          <w:color w:val="000000"/>
          <w:sz w:val="18"/>
          <w:szCs w:val="18"/>
          <w:lang w:eastAsia="en-CA"/>
        </w:rPr>
        <w:t>nteract with other developers and end users to design and implement new features throughout the framework</w:t>
      </w:r>
      <w:r w:rsidR="00F943EB">
        <w:rPr>
          <w:rFonts w:eastAsia="Times New Roman" w:cstheme="minorHAnsi"/>
          <w:color w:val="000000"/>
          <w:sz w:val="18"/>
          <w:szCs w:val="18"/>
          <w:lang w:eastAsia="en-CA"/>
        </w:rPr>
        <w:t>.</w:t>
      </w:r>
    </w:p>
    <w:p w14:paraId="58B2F44E" w14:textId="6351268E" w:rsidR="00BF755B" w:rsidRDefault="006A57E4" w:rsidP="00F943EB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textAlignment w:val="top"/>
        <w:rPr>
          <w:rFonts w:eastAsia="Times New Roman" w:cstheme="minorHAnsi"/>
          <w:color w:val="000000"/>
          <w:sz w:val="18"/>
          <w:szCs w:val="18"/>
          <w:lang w:eastAsia="en-CA"/>
        </w:rPr>
      </w:pPr>
      <w:r>
        <w:rPr>
          <w:rFonts w:eastAsia="Times New Roman" w:cstheme="minorHAnsi"/>
          <w:color w:val="000000"/>
          <w:sz w:val="18"/>
          <w:szCs w:val="18"/>
          <w:lang w:eastAsia="en-CA"/>
        </w:rPr>
        <w:t>D</w:t>
      </w:r>
      <w:r w:rsidR="00BF755B" w:rsidRPr="00D164A6">
        <w:rPr>
          <w:rFonts w:eastAsia="Times New Roman" w:cstheme="minorHAnsi"/>
          <w:color w:val="000000"/>
          <w:sz w:val="18"/>
          <w:szCs w:val="18"/>
          <w:lang w:eastAsia="en-CA"/>
        </w:rPr>
        <w:t>ebugging using fire bug and web developer tools on Chrome</w:t>
      </w:r>
      <w:r w:rsidR="0060049B">
        <w:rPr>
          <w:rFonts w:eastAsia="Times New Roman" w:cstheme="minorHAnsi"/>
          <w:color w:val="000000"/>
          <w:sz w:val="18"/>
          <w:szCs w:val="18"/>
          <w:lang w:eastAsia="en-CA"/>
        </w:rPr>
        <w:t xml:space="preserve">, </w:t>
      </w:r>
      <w:r w:rsidR="00F943EB" w:rsidRPr="00D164A6">
        <w:rPr>
          <w:rFonts w:eastAsia="Times New Roman" w:cstheme="minorHAnsi"/>
          <w:color w:val="000000"/>
          <w:sz w:val="18"/>
          <w:szCs w:val="18"/>
          <w:lang w:eastAsia="en-CA"/>
        </w:rPr>
        <w:t>Firefox,</w:t>
      </w:r>
      <w:r w:rsidR="00BF755B" w:rsidRPr="00D164A6">
        <w:rPr>
          <w:rFonts w:eastAsia="Times New Roman" w:cstheme="minorHAnsi"/>
          <w:color w:val="000000"/>
          <w:sz w:val="18"/>
          <w:szCs w:val="18"/>
          <w:lang w:eastAsia="en-CA"/>
        </w:rPr>
        <w:t xml:space="preserve"> and Internet Explorer.</w:t>
      </w:r>
    </w:p>
    <w:p w14:paraId="481C3884" w14:textId="77777777" w:rsidR="00F943EB" w:rsidRPr="00BF755B" w:rsidRDefault="00F943EB" w:rsidP="00F943E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00000"/>
          <w:sz w:val="18"/>
          <w:szCs w:val="18"/>
          <w:lang w:eastAsia="en-CA"/>
        </w:rPr>
      </w:pPr>
      <w:r w:rsidRPr="00BF755B">
        <w:rPr>
          <w:rFonts w:eastAsia="Times New Roman" w:cstheme="minorHAnsi"/>
          <w:color w:val="000000"/>
          <w:sz w:val="18"/>
          <w:szCs w:val="18"/>
          <w:lang w:eastAsia="en-CA"/>
        </w:rPr>
        <w:t>Work on the Web API to create the services and tested on postman and used in angular HTTP service call and buying the data in the table using ng-repeat attributes</w:t>
      </w:r>
      <w:r>
        <w:rPr>
          <w:rFonts w:eastAsia="Times New Roman" w:cstheme="minorHAnsi"/>
          <w:color w:val="000000"/>
          <w:sz w:val="18"/>
          <w:szCs w:val="18"/>
          <w:lang w:eastAsia="en-CA"/>
        </w:rPr>
        <w:t>.</w:t>
      </w:r>
    </w:p>
    <w:p w14:paraId="64534750" w14:textId="163C2CDD" w:rsidR="00BF755B" w:rsidRPr="00D164A6" w:rsidRDefault="006A57E4" w:rsidP="00F943EB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textAlignment w:val="top"/>
        <w:rPr>
          <w:rFonts w:eastAsia="Times New Roman" w:cstheme="minorHAnsi"/>
          <w:color w:val="000000"/>
          <w:sz w:val="18"/>
          <w:szCs w:val="18"/>
          <w:lang w:eastAsia="en-CA"/>
        </w:rPr>
      </w:pPr>
      <w:r>
        <w:rPr>
          <w:rFonts w:eastAsia="Times New Roman" w:cstheme="minorHAnsi"/>
          <w:color w:val="000000"/>
          <w:sz w:val="18"/>
          <w:szCs w:val="18"/>
          <w:lang w:eastAsia="en-CA"/>
        </w:rPr>
        <w:t>W</w:t>
      </w:r>
      <w:r w:rsidR="00BF755B" w:rsidRPr="00D164A6">
        <w:rPr>
          <w:rFonts w:eastAsia="Times New Roman" w:cstheme="minorHAnsi"/>
          <w:color w:val="000000"/>
          <w:sz w:val="18"/>
          <w:szCs w:val="18"/>
          <w:lang w:eastAsia="en-CA"/>
        </w:rPr>
        <w:t>ork with CSS background CSS layout CSS positioning CSS text CSS model CSS margin CSS padding and CSS behaviors.</w:t>
      </w:r>
    </w:p>
    <w:p w14:paraId="5E173D75" w14:textId="2EE40EFA" w:rsidR="00BF755B" w:rsidRPr="0088162D" w:rsidRDefault="006A57E4" w:rsidP="00F943EB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textAlignment w:val="top"/>
        <w:rPr>
          <w:rFonts w:cstheme="minorHAnsi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  <w:lang w:eastAsia="en-CA"/>
        </w:rPr>
        <w:t>C</w:t>
      </w:r>
      <w:r w:rsidR="00BF755B" w:rsidRPr="0088162D">
        <w:rPr>
          <w:rFonts w:eastAsia="Times New Roman" w:cstheme="minorHAnsi"/>
          <w:color w:val="000000"/>
          <w:sz w:val="18"/>
          <w:szCs w:val="18"/>
          <w:lang w:eastAsia="en-CA"/>
        </w:rPr>
        <w:t>reated images logos and icons that are used across the web pages using Adobe Flash and Photoshop.</w:t>
      </w:r>
      <w:r w:rsidR="00BF755B" w:rsidRPr="0088162D">
        <w:rPr>
          <w:rFonts w:cstheme="minorHAnsi"/>
          <w:sz w:val="18"/>
          <w:szCs w:val="18"/>
        </w:rPr>
        <w:t xml:space="preserve"> </w:t>
      </w:r>
    </w:p>
    <w:p w14:paraId="3C9D9B74" w14:textId="68844F9D" w:rsidR="00BF755B" w:rsidRDefault="00BF755B" w:rsidP="00BF755B">
      <w:pPr>
        <w:shd w:val="clear" w:color="auto" w:fill="FFFFFF"/>
        <w:textAlignment w:val="top"/>
        <w:rPr>
          <w:rFonts w:cstheme="minorHAnsi"/>
          <w:color w:val="000000"/>
          <w:sz w:val="18"/>
          <w:szCs w:val="18"/>
          <w:lang w:val="en-CA" w:eastAsia="en-CA"/>
        </w:rPr>
      </w:pPr>
      <w:r w:rsidRPr="00BF755B">
        <w:rPr>
          <w:rFonts w:cstheme="minorHAnsi"/>
          <w:color w:val="000000"/>
          <w:sz w:val="18"/>
          <w:szCs w:val="18"/>
          <w:lang w:val="en-CA" w:eastAsia="en-CA"/>
        </w:rPr>
        <w:t xml:space="preserve">  Environment</w:t>
      </w:r>
      <w:r w:rsidRPr="00BF755B">
        <w:rPr>
          <w:rFonts w:cstheme="minorHAnsi"/>
          <w:color w:val="000000"/>
          <w:sz w:val="18"/>
          <w:szCs w:val="18"/>
          <w:lang w:eastAsia="en-CA"/>
        </w:rPr>
        <w:t xml:space="preserve">: </w:t>
      </w:r>
      <w:r w:rsidRPr="00BF755B">
        <w:rPr>
          <w:rFonts w:cstheme="minorHAnsi"/>
          <w:color w:val="000000"/>
          <w:sz w:val="18"/>
          <w:szCs w:val="18"/>
          <w:lang w:val="en-CA" w:eastAsia="en-CA"/>
        </w:rPr>
        <w:t>HTML5</w:t>
      </w:r>
      <w:r w:rsidRPr="00BF755B">
        <w:rPr>
          <w:rFonts w:cstheme="minorHAnsi"/>
          <w:color w:val="000000"/>
          <w:sz w:val="18"/>
          <w:szCs w:val="18"/>
          <w:lang w:eastAsia="en-CA"/>
        </w:rPr>
        <w:t>,</w:t>
      </w:r>
      <w:r w:rsidRPr="00BF755B">
        <w:rPr>
          <w:rFonts w:cstheme="minorHAnsi"/>
          <w:color w:val="000000"/>
          <w:sz w:val="18"/>
          <w:szCs w:val="18"/>
          <w:lang w:val="en-CA" w:eastAsia="en-CA"/>
        </w:rPr>
        <w:t xml:space="preserve"> CSS</w:t>
      </w:r>
      <w:r w:rsidRPr="00BF755B">
        <w:rPr>
          <w:rFonts w:cstheme="minorHAnsi"/>
          <w:color w:val="000000"/>
          <w:sz w:val="18"/>
          <w:szCs w:val="18"/>
          <w:lang w:eastAsia="en-CA"/>
        </w:rPr>
        <w:t>,</w:t>
      </w:r>
      <w:r w:rsidRPr="00BF755B">
        <w:rPr>
          <w:rFonts w:cstheme="minorHAnsi"/>
          <w:color w:val="000000"/>
          <w:sz w:val="18"/>
          <w:szCs w:val="18"/>
          <w:lang w:val="en-CA" w:eastAsia="en-CA"/>
        </w:rPr>
        <w:t xml:space="preserve"> XML</w:t>
      </w:r>
      <w:r w:rsidRPr="00BF755B">
        <w:rPr>
          <w:rFonts w:cstheme="minorHAnsi"/>
          <w:color w:val="000000"/>
          <w:sz w:val="18"/>
          <w:szCs w:val="18"/>
          <w:lang w:eastAsia="en-CA"/>
        </w:rPr>
        <w:t>,</w:t>
      </w:r>
      <w:r w:rsidRPr="00BF755B">
        <w:rPr>
          <w:rFonts w:cstheme="minorHAnsi"/>
          <w:color w:val="000000"/>
          <w:sz w:val="18"/>
          <w:szCs w:val="18"/>
          <w:lang w:val="en-CA" w:eastAsia="en-CA"/>
        </w:rPr>
        <w:t xml:space="preserve"> MVC</w:t>
      </w:r>
      <w:r w:rsidRPr="00BF755B">
        <w:rPr>
          <w:rFonts w:cstheme="minorHAnsi"/>
          <w:color w:val="000000"/>
          <w:sz w:val="18"/>
          <w:szCs w:val="18"/>
          <w:lang w:eastAsia="en-CA"/>
        </w:rPr>
        <w:t>,</w:t>
      </w:r>
      <w:r w:rsidRPr="00BF755B">
        <w:rPr>
          <w:rFonts w:cstheme="minorHAnsi"/>
          <w:color w:val="000000"/>
          <w:sz w:val="18"/>
          <w:szCs w:val="18"/>
          <w:lang w:val="en-CA" w:eastAsia="en-CA"/>
        </w:rPr>
        <w:t xml:space="preserve"> Angular</w:t>
      </w:r>
      <w:r w:rsidRPr="00BF755B">
        <w:rPr>
          <w:rFonts w:cstheme="minorHAnsi"/>
          <w:color w:val="000000"/>
          <w:sz w:val="18"/>
          <w:szCs w:val="18"/>
          <w:lang w:eastAsia="en-CA"/>
        </w:rPr>
        <w:t>,</w:t>
      </w:r>
      <w:r w:rsidRPr="00BF755B">
        <w:rPr>
          <w:rFonts w:cstheme="minorHAnsi"/>
          <w:color w:val="000000"/>
          <w:sz w:val="18"/>
          <w:szCs w:val="18"/>
          <w:lang w:val="en-CA" w:eastAsia="en-CA"/>
        </w:rPr>
        <w:t xml:space="preserve"> Bootstrap</w:t>
      </w:r>
    </w:p>
    <w:p w14:paraId="1149B6F7" w14:textId="77777777" w:rsidR="005C4B6A" w:rsidRPr="00A314B2" w:rsidRDefault="005C4B6A" w:rsidP="005C4B6A">
      <w:pPr>
        <w:spacing w:before="30" w:line="260" w:lineRule="exact"/>
        <w:ind w:left="105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43DEBF68" wp14:editId="5361D671">
                <wp:simplePos x="0" y="0"/>
                <wp:positionH relativeFrom="page">
                  <wp:posOffset>830580</wp:posOffset>
                </wp:positionH>
                <wp:positionV relativeFrom="paragraph">
                  <wp:posOffset>19685</wp:posOffset>
                </wp:positionV>
                <wp:extent cx="6142990" cy="208915"/>
                <wp:effectExtent l="1905" t="0" r="8255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2990" cy="208915"/>
                          <a:chOff x="1333" y="-24"/>
                          <a:chExt cx="9674" cy="329"/>
                        </a:xfrm>
                      </wpg:grpSpPr>
                      <wps:wsp>
                        <wps:cNvPr id="10" name="Freeform 36"/>
                        <wps:cNvSpPr>
                          <a:spLocks/>
                        </wps:cNvSpPr>
                        <wps:spPr bwMode="auto">
                          <a:xfrm>
                            <a:off x="1358" y="-17"/>
                            <a:ext cx="9624" cy="314"/>
                          </a:xfrm>
                          <a:custGeom>
                            <a:avLst/>
                            <a:gdLst>
                              <a:gd name="T0" fmla="+- 0 1358 1358"/>
                              <a:gd name="T1" fmla="*/ T0 w 9624"/>
                              <a:gd name="T2" fmla="+- 0 -17 -17"/>
                              <a:gd name="T3" fmla="*/ -17 h 314"/>
                              <a:gd name="T4" fmla="+- 0 10982 1358"/>
                              <a:gd name="T5" fmla="*/ T4 w 9624"/>
                              <a:gd name="T6" fmla="+- 0 -17 -17"/>
                              <a:gd name="T7" fmla="*/ -17 h 314"/>
                              <a:gd name="T8" fmla="+- 0 10982 1358"/>
                              <a:gd name="T9" fmla="*/ T8 w 9624"/>
                              <a:gd name="T10" fmla="+- 0 298 -17"/>
                              <a:gd name="T11" fmla="*/ 298 h 314"/>
                              <a:gd name="T12" fmla="+- 0 1358 1358"/>
                              <a:gd name="T13" fmla="*/ T12 w 9624"/>
                              <a:gd name="T14" fmla="+- 0 298 -17"/>
                              <a:gd name="T15" fmla="*/ 298 h 314"/>
                              <a:gd name="T16" fmla="+- 0 1358 1358"/>
                              <a:gd name="T17" fmla="*/ T16 w 9624"/>
                              <a:gd name="T18" fmla="+- 0 -17 -17"/>
                              <a:gd name="T19" fmla="*/ -17 h 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24" h="314">
                                <a:moveTo>
                                  <a:pt x="0" y="0"/>
                                </a:moveTo>
                                <a:lnTo>
                                  <a:pt x="9624" y="0"/>
                                </a:lnTo>
                                <a:lnTo>
                                  <a:pt x="9624" y="315"/>
                                </a:lnTo>
                                <a:lnTo>
                                  <a:pt x="0" y="3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37"/>
                        <wps:cNvSpPr>
                          <a:spLocks/>
                        </wps:cNvSpPr>
                        <wps:spPr bwMode="auto">
                          <a:xfrm>
                            <a:off x="1385" y="31"/>
                            <a:ext cx="9482" cy="266"/>
                          </a:xfrm>
                          <a:custGeom>
                            <a:avLst/>
                            <a:gdLst>
                              <a:gd name="T0" fmla="+- 0 1385 1385"/>
                              <a:gd name="T1" fmla="*/ T0 w 9482"/>
                              <a:gd name="T2" fmla="+- 0 31 31"/>
                              <a:gd name="T3" fmla="*/ 31 h 266"/>
                              <a:gd name="T4" fmla="+- 0 10867 1385"/>
                              <a:gd name="T5" fmla="*/ T4 w 9482"/>
                              <a:gd name="T6" fmla="+- 0 31 31"/>
                              <a:gd name="T7" fmla="*/ 31 h 266"/>
                              <a:gd name="T8" fmla="+- 0 10867 1385"/>
                              <a:gd name="T9" fmla="*/ T8 w 9482"/>
                              <a:gd name="T10" fmla="+- 0 298 31"/>
                              <a:gd name="T11" fmla="*/ 298 h 266"/>
                              <a:gd name="T12" fmla="+- 0 1385 1385"/>
                              <a:gd name="T13" fmla="*/ T12 w 9482"/>
                              <a:gd name="T14" fmla="+- 0 298 31"/>
                              <a:gd name="T15" fmla="*/ 298 h 266"/>
                              <a:gd name="T16" fmla="+- 0 1385 1385"/>
                              <a:gd name="T17" fmla="*/ T16 w 9482"/>
                              <a:gd name="T18" fmla="+- 0 31 31"/>
                              <a:gd name="T19" fmla="*/ 31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82" h="266">
                                <a:moveTo>
                                  <a:pt x="0" y="0"/>
                                </a:moveTo>
                                <a:lnTo>
                                  <a:pt x="9482" y="0"/>
                                </a:lnTo>
                                <a:lnTo>
                                  <a:pt x="9482" y="267"/>
                                </a:lnTo>
                                <a:lnTo>
                                  <a:pt x="0" y="2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38"/>
                        <wps:cNvSpPr>
                          <a:spLocks/>
                        </wps:cNvSpPr>
                        <wps:spPr bwMode="auto">
                          <a:xfrm>
                            <a:off x="1358" y="7"/>
                            <a:ext cx="9624" cy="0"/>
                          </a:xfrm>
                          <a:custGeom>
                            <a:avLst/>
                            <a:gdLst>
                              <a:gd name="T0" fmla="+- 0 1358 1358"/>
                              <a:gd name="T1" fmla="*/ T0 w 9624"/>
                              <a:gd name="T2" fmla="+- 0 10982 1358"/>
                              <a:gd name="T3" fmla="*/ T2 w 96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24">
                                <a:moveTo>
                                  <a:pt x="0" y="0"/>
                                </a:moveTo>
                                <a:lnTo>
                                  <a:pt x="9624" y="0"/>
                                </a:lnTo>
                              </a:path>
                            </a:pathLst>
                          </a:custGeom>
                          <a:noFill/>
                          <a:ln w="31750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684E81" id="Group 9" o:spid="_x0000_s1026" style="position:absolute;margin-left:65.4pt;margin-top:1.55pt;width:483.7pt;height:16.45pt;z-index:-251643904;mso-position-horizontal-relative:page" coordorigin="1333,-24" coordsize="9674,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">
                <v:shape id="Freeform 36" o:spid="_x0000_s1027" style="position:absolute;left:1358;top:-17;width:9624;height:314;visibility:visible;mso-wrap-style:square;v-text-anchor:top" coordsize="9624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" path="m,l9624,r,315l,315,,xe" fillcolor="#ccc" stroked="f">
                  <v:path arrowok="t" o:connecttype="custom" o:connectlocs="0,-17;9624,-17;9624,298;0,298;0,-17" o:connectangles="0,0,0,0,0"/>
                </v:shape>
                <v:shape id="Freeform 37" o:spid="_x0000_s1028" style="position:absolute;left:1385;top:31;width:9482;height:266;visibility:visible;mso-wrap-style:square;v-text-anchor:top" coordsize="9482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" path="m,l9482,r,267l,267,,xe" fillcolor="#ccc" stroked="f">
                  <v:path arrowok="t" o:connecttype="custom" o:connectlocs="0,31;9482,31;9482,298;0,298;0,31" o:connectangles="0,0,0,0,0"/>
                </v:shape>
                <v:shape id="Freeform 38" o:spid="_x0000_s1029" style="position:absolute;left:1358;top:7;width:9624;height:0;visibility:visible;mso-wrap-style:square;v-text-anchor:top" coordsize="96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" path="m,l9624,e" filled="f" strokecolor="#ccc" strokeweight="2.5pt">
                  <v:path arrowok="t" o:connecttype="custom" o:connectlocs="0,0;9624,0" o:connectangles="0,0"/>
                </v:shape>
                <w10:wrap anchorx="page"/>
              </v:group>
            </w:pict>
          </mc:Fallback>
        </mc:AlternateContent>
      </w:r>
      <w:r>
        <w:rPr>
          <w:rFonts w:asciiTheme="minorHAnsi" w:hAnsiTheme="minorHAnsi" w:cstheme="minorHAnsi"/>
          <w:position w:val="-1"/>
          <w:sz w:val="23"/>
          <w:szCs w:val="23"/>
        </w:rPr>
        <w:t xml:space="preserve">  </w:t>
      </w:r>
      <w:r w:rsidRPr="00A314B2">
        <w:rPr>
          <w:rFonts w:asciiTheme="minorHAnsi" w:hAnsiTheme="minorHAnsi" w:cstheme="minorHAnsi"/>
          <w:position w:val="-1"/>
          <w:sz w:val="23"/>
          <w:szCs w:val="23"/>
        </w:rPr>
        <w:t>BASIC ACADEMIC CREDENTIALS</w:t>
      </w:r>
    </w:p>
    <w:p w14:paraId="42AB2D92" w14:textId="241B51E6" w:rsidR="005C4B6A" w:rsidRPr="005C4B6A" w:rsidRDefault="005C4B6A" w:rsidP="005C4B6A">
      <w:pPr>
        <w:spacing w:line="260" w:lineRule="exact"/>
        <w:ind w:left="782" w:right="3531" w:hanging="338"/>
        <w:rPr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-19"/>
        <w:tblW w:w="9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90"/>
      </w:tblGrid>
      <w:tr w:rsidR="00BB4DDD" w14:paraId="12E5D7F8" w14:textId="77777777" w:rsidTr="00271F23">
        <w:tc>
          <w:tcPr>
            <w:tcW w:w="4889" w:type="dxa"/>
          </w:tcPr>
          <w:p w14:paraId="6313E700" w14:textId="77777777" w:rsidR="00BB4DDD" w:rsidRPr="00BB4DDD" w:rsidRDefault="00BB4DDD" w:rsidP="00BB4DDD">
            <w:pPr>
              <w:spacing w:line="200" w:lineRule="exact"/>
              <w:rPr>
                <w:rFonts w:cstheme="minorHAnsi"/>
                <w:sz w:val="18"/>
                <w:szCs w:val="18"/>
              </w:rPr>
            </w:pPr>
            <w:r w:rsidRPr="00BB4DDD">
              <w:rPr>
                <w:rFonts w:cstheme="minorHAnsi"/>
                <w:sz w:val="18"/>
                <w:szCs w:val="18"/>
              </w:rPr>
              <w:t>1. Bachelor of Technology: Aggregate 69 %</w:t>
            </w:r>
          </w:p>
          <w:p w14:paraId="0D91C957" w14:textId="77777777" w:rsidR="00BB4DDD" w:rsidRPr="00BB4DDD" w:rsidRDefault="00BB4DDD" w:rsidP="00BB4DDD">
            <w:pPr>
              <w:spacing w:line="200" w:lineRule="exact"/>
              <w:rPr>
                <w:rFonts w:cstheme="minorHAnsi"/>
                <w:sz w:val="23"/>
                <w:szCs w:val="23"/>
              </w:rPr>
            </w:pPr>
            <w:r w:rsidRPr="00BB4DDD">
              <w:rPr>
                <w:rFonts w:cstheme="minorHAnsi"/>
                <w:sz w:val="18"/>
                <w:szCs w:val="18"/>
              </w:rPr>
              <w:t>Branch: Computer Engineering</w:t>
            </w:r>
          </w:p>
        </w:tc>
        <w:tc>
          <w:tcPr>
            <w:tcW w:w="4890" w:type="dxa"/>
          </w:tcPr>
          <w:p w14:paraId="2CE5B605" w14:textId="77777777" w:rsidR="00BB4DDD" w:rsidRPr="00BB4DDD" w:rsidRDefault="00BB4DDD" w:rsidP="00BB4DDD">
            <w:pPr>
              <w:spacing w:line="200" w:lineRule="exact"/>
              <w:rPr>
                <w:rFonts w:cstheme="minorHAnsi"/>
                <w:sz w:val="18"/>
                <w:szCs w:val="18"/>
              </w:rPr>
            </w:pPr>
            <w:r w:rsidRPr="00BB4DDD">
              <w:rPr>
                <w:rFonts w:cstheme="minorHAnsi"/>
                <w:sz w:val="18"/>
                <w:szCs w:val="18"/>
              </w:rPr>
              <w:t>2. Angular Certification Course: Gujarat, India</w:t>
            </w:r>
          </w:p>
          <w:p w14:paraId="0384A620" w14:textId="77777777" w:rsidR="00BB4DDD" w:rsidRDefault="00BB4DDD" w:rsidP="00BB4DDD">
            <w:pPr>
              <w:spacing w:line="200" w:lineRule="exact"/>
              <w:rPr>
                <w:rFonts w:cstheme="minorHAnsi"/>
                <w:sz w:val="23"/>
                <w:szCs w:val="23"/>
              </w:rPr>
            </w:pPr>
            <w:r w:rsidRPr="00BB4DDD">
              <w:rPr>
                <w:rFonts w:cstheme="minorHAnsi"/>
                <w:sz w:val="18"/>
                <w:szCs w:val="18"/>
              </w:rPr>
              <w:t>Jan 2019 to May 2019</w:t>
            </w:r>
          </w:p>
        </w:tc>
      </w:tr>
    </w:tbl>
    <w:p w14:paraId="348C279D" w14:textId="77777777" w:rsidR="00253782" w:rsidRPr="00A314B2" w:rsidRDefault="00253782" w:rsidP="00253782">
      <w:pPr>
        <w:spacing w:line="200" w:lineRule="exact"/>
        <w:rPr>
          <w:rFonts w:asciiTheme="minorHAnsi" w:hAnsiTheme="minorHAnsi" w:cstheme="minorHAnsi"/>
          <w:sz w:val="23"/>
          <w:szCs w:val="23"/>
        </w:rPr>
      </w:pPr>
    </w:p>
    <w:sectPr w:rsidR="00253782" w:rsidRPr="00A314B2">
      <w:pgSz w:w="12240" w:h="15840"/>
      <w:pgMar w:top="300" w:right="12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762D3" w14:textId="77777777" w:rsidR="00BC6F39" w:rsidRDefault="00BC6F39" w:rsidP="004B4EE5">
      <w:r>
        <w:separator/>
      </w:r>
    </w:p>
  </w:endnote>
  <w:endnote w:type="continuationSeparator" w:id="0">
    <w:p w14:paraId="47BB09B7" w14:textId="77777777" w:rsidR="00BC6F39" w:rsidRDefault="00BC6F39" w:rsidP="004B4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D4465" w14:textId="77777777" w:rsidR="00BC6F39" w:rsidRDefault="00BC6F39" w:rsidP="004B4EE5">
      <w:r>
        <w:separator/>
      </w:r>
    </w:p>
  </w:footnote>
  <w:footnote w:type="continuationSeparator" w:id="0">
    <w:p w14:paraId="66C4D32F" w14:textId="77777777" w:rsidR="00BC6F39" w:rsidRDefault="00BC6F39" w:rsidP="004B4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25EB0"/>
    <w:multiLevelType w:val="hybridMultilevel"/>
    <w:tmpl w:val="9312C5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57E00"/>
    <w:multiLevelType w:val="multilevel"/>
    <w:tmpl w:val="45BA3CD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1A1023A"/>
    <w:multiLevelType w:val="hybridMultilevel"/>
    <w:tmpl w:val="2BACC8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02619"/>
    <w:multiLevelType w:val="hybridMultilevel"/>
    <w:tmpl w:val="0B703EAE"/>
    <w:lvl w:ilvl="0" w:tplc="A3FEF8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56308"/>
    <w:multiLevelType w:val="hybridMultilevel"/>
    <w:tmpl w:val="DEB0BE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91DE7"/>
    <w:multiLevelType w:val="hybridMultilevel"/>
    <w:tmpl w:val="A9048E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D448F3"/>
    <w:multiLevelType w:val="hybridMultilevel"/>
    <w:tmpl w:val="A9048E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53734">
    <w:abstractNumId w:val="1"/>
  </w:num>
  <w:num w:numId="2" w16cid:durableId="766313145">
    <w:abstractNumId w:val="6"/>
  </w:num>
  <w:num w:numId="3" w16cid:durableId="1632789076">
    <w:abstractNumId w:val="2"/>
  </w:num>
  <w:num w:numId="4" w16cid:durableId="10491344">
    <w:abstractNumId w:val="4"/>
  </w:num>
  <w:num w:numId="5" w16cid:durableId="308246377">
    <w:abstractNumId w:val="0"/>
  </w:num>
  <w:num w:numId="6" w16cid:durableId="318920744">
    <w:abstractNumId w:val="3"/>
  </w:num>
  <w:num w:numId="7" w16cid:durableId="1441071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1EE"/>
    <w:rsid w:val="00104F17"/>
    <w:rsid w:val="00166AD9"/>
    <w:rsid w:val="001845CF"/>
    <w:rsid w:val="00201043"/>
    <w:rsid w:val="00253782"/>
    <w:rsid w:val="00271F23"/>
    <w:rsid w:val="002F21EE"/>
    <w:rsid w:val="00304666"/>
    <w:rsid w:val="00373BF3"/>
    <w:rsid w:val="00400CCF"/>
    <w:rsid w:val="00434B72"/>
    <w:rsid w:val="00462CFF"/>
    <w:rsid w:val="004642F1"/>
    <w:rsid w:val="004B2151"/>
    <w:rsid w:val="004B4EE5"/>
    <w:rsid w:val="005C4B6A"/>
    <w:rsid w:val="005D1A78"/>
    <w:rsid w:val="0060049B"/>
    <w:rsid w:val="006A57E4"/>
    <w:rsid w:val="00792B45"/>
    <w:rsid w:val="0088162D"/>
    <w:rsid w:val="008E04D5"/>
    <w:rsid w:val="009F4F8D"/>
    <w:rsid w:val="00A314B2"/>
    <w:rsid w:val="00BB4DDD"/>
    <w:rsid w:val="00BC6F39"/>
    <w:rsid w:val="00BF755B"/>
    <w:rsid w:val="00C812B2"/>
    <w:rsid w:val="00C97ECC"/>
    <w:rsid w:val="00CA68C0"/>
    <w:rsid w:val="00D164A6"/>
    <w:rsid w:val="00DF54F9"/>
    <w:rsid w:val="00E47B11"/>
    <w:rsid w:val="00F943EB"/>
    <w:rsid w:val="00FB450D"/>
    <w:rsid w:val="00FE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4:docId w14:val="79F94D31"/>
  <w15:docId w15:val="{B70B8C89-4BD0-4405-8A4F-1118DD9E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4E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EE5"/>
  </w:style>
  <w:style w:type="paragraph" w:styleId="Footer">
    <w:name w:val="footer"/>
    <w:basedOn w:val="Normal"/>
    <w:link w:val="FooterChar"/>
    <w:uiPriority w:val="99"/>
    <w:unhideWhenUsed/>
    <w:rsid w:val="004B4E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EE5"/>
  </w:style>
  <w:style w:type="paragraph" w:styleId="ListParagraph">
    <w:name w:val="List Paragraph"/>
    <w:basedOn w:val="Normal"/>
    <w:uiPriority w:val="34"/>
    <w:qFormat/>
    <w:rsid w:val="004B2151"/>
    <w:pPr>
      <w:spacing w:after="200" w:line="288" w:lineRule="auto"/>
      <w:ind w:left="720"/>
      <w:contextualSpacing/>
    </w:pPr>
    <w:rPr>
      <w:rFonts w:asciiTheme="minorHAnsi" w:eastAsiaTheme="minorEastAsia" w:hAnsiTheme="minorHAnsi" w:cstheme="minorBidi"/>
      <w:sz w:val="21"/>
      <w:szCs w:val="21"/>
      <w:lang w:val="en-CA"/>
    </w:rPr>
  </w:style>
  <w:style w:type="table" w:styleId="TableGrid">
    <w:name w:val="Table Grid"/>
    <w:basedOn w:val="TableNormal"/>
    <w:uiPriority w:val="39"/>
    <w:rsid w:val="00E47B11"/>
    <w:rPr>
      <w:rFonts w:asciiTheme="minorHAnsi" w:eastAsiaTheme="minorEastAsia" w:hAnsiTheme="minorHAnsi" w:cstheme="minorBidi"/>
      <w:sz w:val="21"/>
      <w:szCs w:val="21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63986-9892-415F-9AC6-3CA18B81D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6083</TotalTime>
  <Pages>1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Nikunj</dc:creator>
  <cp:lastModifiedBy>Siddharth Sonera</cp:lastModifiedBy>
  <cp:revision>7</cp:revision>
  <cp:lastPrinted>2020-12-26T22:13:00Z</cp:lastPrinted>
  <dcterms:created xsi:type="dcterms:W3CDTF">2022-07-14T18:21:00Z</dcterms:created>
  <dcterms:modified xsi:type="dcterms:W3CDTF">2022-07-20T18:55:00Z</dcterms:modified>
</cp:coreProperties>
</file>